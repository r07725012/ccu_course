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B0606" w14:textId="61488D0B" w:rsidR="000F0C6A" w:rsidRDefault="000F0C6A" w:rsidP="000F0C6A">
      <w:pPr>
        <w:widowControl/>
        <w:rPr>
          <w:rFonts w:ascii="MS Mincho" w:hAnsi="MS Mincho" w:cs="MS Mincho" w:hint="eastAsia"/>
          <w:color w:val="000000" w:themeColor="text1"/>
          <w:kern w:val="0"/>
          <w:sz w:val="20"/>
          <w:szCs w:val="20"/>
          <w:shd w:val="clear" w:color="auto" w:fill="FFFFFF"/>
        </w:rPr>
      </w:pPr>
      <w:r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&gt;</w:t>
      </w:r>
      <w:r>
        <w:rPr>
          <w:rFonts w:ascii="MS Mincho" w:hAnsi="MS Mincho" w:cs="MS Mincho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0F0C6A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#include&lt;</w:t>
      </w:r>
      <w:proofErr w:type="spellStart"/>
      <w:r w:rsidRPr="000F0C6A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string.h</w:t>
      </w:r>
      <w:proofErr w:type="spellEnd"/>
      <w:r w:rsidRPr="000F0C6A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&gt;</w:t>
      </w:r>
      <w:r>
        <w:rPr>
          <w:rFonts w:ascii="MS Mincho" w:hAnsi="MS Mincho" w:cs="MS Mincho" w:hint="eastAsia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0F0C6A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#include&lt;</w:t>
      </w:r>
      <w:proofErr w:type="spellStart"/>
      <w:r w:rsidRPr="000F0C6A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stdlib.h</w:t>
      </w:r>
      <w:proofErr w:type="spellEnd"/>
      <w:r w:rsidRPr="000F0C6A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&gt;</w:t>
      </w:r>
    </w:p>
    <w:p w14:paraId="3757C978" w14:textId="79330CD9" w:rsidR="000F0C6A" w:rsidRDefault="000F0C6A" w:rsidP="000F0C6A">
      <w:pPr>
        <w:widowControl/>
        <w:rPr>
          <w:rStyle w:val="HTML"/>
          <w:rFonts w:hint="eastAsia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FFFFF"/>
        </w:rPr>
        <w:t>time.h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FFFFF"/>
        </w:rPr>
        <w:t>&gt;</w:t>
      </w:r>
      <w:r w:rsidR="00A85742">
        <w:rPr>
          <w:rFonts w:ascii="Consolas" w:hAnsi="Consolas" w:cs="Consolas" w:hint="eastAsia"/>
          <w:color w:val="808080"/>
          <w:sz w:val="20"/>
          <w:szCs w:val="20"/>
          <w:shd w:val="clear" w:color="auto" w:fill="FFFFFF"/>
        </w:rPr>
        <w:tab/>
      </w:r>
      <w:r w:rsidR="00A85742">
        <w:rPr>
          <w:rFonts w:ascii="Consolas" w:hAnsi="Consolas" w:cs="Consolas" w:hint="eastAsia"/>
          <w:color w:val="808080"/>
          <w:sz w:val="20"/>
          <w:szCs w:val="20"/>
          <w:shd w:val="clear" w:color="auto" w:fill="FFFFFF"/>
        </w:rPr>
        <w:tab/>
      </w:r>
      <w:proofErr w:type="spellStart"/>
      <w:r w:rsidR="00A85742">
        <w:rPr>
          <w:rStyle w:val="HTML"/>
          <w:sz w:val="20"/>
          <w:szCs w:val="20"/>
        </w:rPr>
        <w:t>time_t</w:t>
      </w:r>
      <w:proofErr w:type="spellEnd"/>
      <w:r w:rsidR="00A85742">
        <w:rPr>
          <w:rFonts w:ascii="Consolas" w:hAnsi="Consolas" w:cs="Consolas"/>
          <w:color w:val="666666"/>
          <w:sz w:val="20"/>
          <w:szCs w:val="20"/>
          <w:shd w:val="clear" w:color="auto" w:fill="FFFFFF"/>
        </w:rPr>
        <w:t xml:space="preserve"> </w:t>
      </w:r>
      <w:r w:rsidR="00A85742">
        <w:rPr>
          <w:rStyle w:val="HTML"/>
          <w:sz w:val="20"/>
          <w:szCs w:val="20"/>
        </w:rPr>
        <w:t>t1 = time(NULL);</w:t>
      </w:r>
      <w:r w:rsidR="00A85742">
        <w:rPr>
          <w:rStyle w:val="HTML"/>
          <w:rFonts w:hint="eastAsia"/>
          <w:sz w:val="20"/>
          <w:szCs w:val="20"/>
        </w:rPr>
        <w:t xml:space="preserve"> //print 秒數</w:t>
      </w:r>
    </w:p>
    <w:p w14:paraId="532DBF67" w14:textId="1CBDB9F1" w:rsidR="00B533A5" w:rsidRPr="00B533A5" w:rsidRDefault="00B533A5" w:rsidP="00B533A5">
      <w:pPr>
        <w:widowControl/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</w:pPr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>&lt;</w:t>
      </w:r>
      <w:proofErr w:type="spellStart"/>
      <w:r w:rsidRPr="0063685B">
        <w:rPr>
          <w:rFonts w:ascii="MS Mincho" w:hAnsi="MS Mincho" w:cs="MS Mincho"/>
          <w:b/>
          <w:color w:val="000000" w:themeColor="text1"/>
          <w:kern w:val="0"/>
          <w:sz w:val="20"/>
          <w:szCs w:val="20"/>
          <w:shd w:val="clear" w:color="auto" w:fill="FFFFFF"/>
        </w:rPr>
        <w:t>math.h</w:t>
      </w:r>
      <w:proofErr w:type="spellEnd"/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>&gt;</w:t>
      </w:r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ab/>
      </w:r>
      <w:r w:rsidRPr="0063685B">
        <w:rPr>
          <w:rFonts w:ascii="MS Mincho" w:hAnsi="MS Mincho" w:cs="MS Mincho"/>
          <w:b/>
          <w:color w:val="000000" w:themeColor="text1"/>
          <w:kern w:val="0"/>
          <w:sz w:val="20"/>
          <w:szCs w:val="20"/>
          <w:shd w:val="clear" w:color="auto" w:fill="FFFFFF"/>
        </w:rPr>
        <w:br/>
      </w:r>
      <w:r w:rsidRPr="00B533A5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以下為一般數值計算工作的函數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2516"/>
        <w:gridCol w:w="3961"/>
      </w:tblGrid>
      <w:tr w:rsidR="00B533A5" w:rsidRPr="00B533A5" w14:paraId="1E570FD7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4C091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C2E9A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49F10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函數原型</w:t>
            </w:r>
          </w:p>
        </w:tc>
      </w:tr>
      <w:tr w:rsidR="00B533A5" w:rsidRPr="00B533A5" w14:paraId="49AF0B42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77BA8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fabs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F999F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求絕對值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54E71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6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fabs(double);</w:t>
              </w:r>
            </w:hyperlink>
          </w:p>
        </w:tc>
      </w:tr>
      <w:tr w:rsidR="00B533A5" w:rsidRPr="00B533A5" w14:paraId="239DD82A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4FC462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fmax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2DC28A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x 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與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y 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之中的最大值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8CE0ED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7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fmax(double, double);</w:t>
              </w:r>
            </w:hyperlink>
          </w:p>
        </w:tc>
      </w:tr>
      <w:tr w:rsidR="00B533A5" w:rsidRPr="00B533A5" w14:paraId="717142BA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A8498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fmin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DA40B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x 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與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y 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之中的最小值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B1855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8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fmin(double, double);</w:t>
              </w:r>
            </w:hyperlink>
          </w:p>
        </w:tc>
      </w:tr>
      <w:tr w:rsidR="00B533A5" w:rsidRPr="00B533A5" w14:paraId="22FAFFE1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19CF36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remainder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F04D5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求浮點餘數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964C1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9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remainder(double, double);</w:t>
              </w:r>
            </w:hyperlink>
          </w:p>
        </w:tc>
      </w:tr>
      <w:tr w:rsidR="00B533A5" w:rsidRPr="00B533A5" w14:paraId="4CA0E67D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72452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fma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791F80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(x * y) +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A56CF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0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fma(double, double, double);</w:t>
              </w:r>
            </w:hyperlink>
          </w:p>
        </w:tc>
      </w:tr>
      <w:tr w:rsidR="00B533A5" w:rsidRPr="00B533A5" w14:paraId="3F67953C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B73874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D9B53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四捨五入到整數位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C892F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1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round(double);</w:t>
              </w:r>
            </w:hyperlink>
          </w:p>
        </w:tc>
      </w:tr>
    </w:tbl>
    <w:p w14:paraId="03D4EB61" w14:textId="4874227C" w:rsidR="00B533A5" w:rsidRPr="00B533A5" w:rsidRDefault="00B533A5" w:rsidP="00B533A5">
      <w:pPr>
        <w:widowControl/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</w:pPr>
      <w:r w:rsidRPr="00B533A5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br/>
      </w:r>
      <w:r w:rsidRPr="00B533A5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以下為指數相關的函數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2173"/>
        <w:gridCol w:w="4096"/>
      </w:tblGrid>
      <w:tr w:rsidR="00B533A5" w:rsidRPr="00B533A5" w14:paraId="09E7F877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68DC8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9E536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AFAE6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函數原型</w:t>
            </w:r>
          </w:p>
        </w:tc>
      </w:tr>
      <w:tr w:rsidR="00B533A5" w:rsidRPr="00B533A5" w14:paraId="5E34C8B8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339578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F9E4D4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求平方根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CC5063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2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sqrt(double);</w:t>
              </w:r>
            </w:hyperlink>
          </w:p>
        </w:tc>
      </w:tr>
      <w:tr w:rsidR="00B533A5" w:rsidRPr="00B533A5" w14:paraId="0814E4CB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5241F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cbrt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7749B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求立方根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5132C1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3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cbrt(double);</w:t>
              </w:r>
            </w:hyperlink>
          </w:p>
        </w:tc>
      </w:tr>
      <w:tr w:rsidR="00B533A5" w:rsidRPr="00B533A5" w14:paraId="22DA06EC" w14:textId="77777777" w:rsidTr="00B533A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9E896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pow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C75BE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求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x 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的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y </w:t>
            </w:r>
            <w:r w:rsidRPr="00B533A5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次方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BDDD28" w14:textId="77777777" w:rsidR="00B533A5" w:rsidRPr="00B533A5" w:rsidRDefault="00B533A5" w:rsidP="00B533A5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4" w:history="1">
              <w:r w:rsidRPr="00B533A5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double pow(double, double);</w:t>
              </w:r>
            </w:hyperlink>
          </w:p>
        </w:tc>
      </w:tr>
    </w:tbl>
    <w:p w14:paraId="038BAF8B" w14:textId="23A911FD" w:rsidR="00B533A5" w:rsidRPr="0063685B" w:rsidRDefault="00235AE8" w:rsidP="00B533A5">
      <w:pPr>
        <w:widowControl/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</w:pPr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>字元測試</w:t>
      </w:r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 xml:space="preserve"> &lt;</w:t>
      </w:r>
      <w:proofErr w:type="spellStart"/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>ctype.h</w:t>
      </w:r>
      <w:proofErr w:type="spellEnd"/>
      <w:r w:rsidRPr="0063685B">
        <w:rPr>
          <w:rFonts w:ascii="MS Mincho" w:hAnsi="MS Mincho" w:cs="MS Mincho" w:hint="eastAsia"/>
          <w:b/>
          <w:color w:val="000000" w:themeColor="text1"/>
          <w:kern w:val="0"/>
          <w:sz w:val="20"/>
          <w:szCs w:val="20"/>
          <w:shd w:val="clear" w:color="auto" w:fill="FFFFFF"/>
        </w:rPr>
        <w:t>&gt;</w:t>
      </w:r>
    </w:p>
    <w:p w14:paraId="2ECBCC2F" w14:textId="77777777" w:rsidR="0063685B" w:rsidRPr="0063685B" w:rsidRDefault="0063685B" w:rsidP="0063685B">
      <w:pPr>
        <w:widowControl/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</w:pPr>
      <w:r w:rsidRPr="0063685B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以下為字元測試的函數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4581"/>
        <w:gridCol w:w="2032"/>
      </w:tblGrid>
      <w:tr w:rsidR="0063685B" w:rsidRPr="0063685B" w14:paraId="0D61B569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4F705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6573C0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66D09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函數原型</w:t>
            </w:r>
          </w:p>
        </w:tc>
      </w:tr>
      <w:tr w:rsidR="0063685B" w:rsidRPr="0063685B" w14:paraId="3F6C4CC0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92707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isdigit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B25FC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測試字元是否為數字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D2AB6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5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isdigit(int);</w:t>
              </w:r>
            </w:hyperlink>
          </w:p>
        </w:tc>
      </w:tr>
      <w:tr w:rsidR="0063685B" w:rsidRPr="0063685B" w14:paraId="608BC54A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C94A47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isalpha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33482F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測試字元是否為字母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64E400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6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isalpha(int);</w:t>
              </w:r>
            </w:hyperlink>
          </w:p>
        </w:tc>
      </w:tr>
      <w:tr w:rsidR="0063685B" w:rsidRPr="0063685B" w14:paraId="0E560ECD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C9A4C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isalnum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583D75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測試字元是否為數字或字母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AA844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7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isalnum(int);</w:t>
              </w:r>
            </w:hyperlink>
          </w:p>
        </w:tc>
      </w:tr>
      <w:tr w:rsidR="0063685B" w:rsidRPr="0063685B" w14:paraId="49854EBA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276A3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isxdigit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E0C7B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測試字元是否為十六進位數字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1862E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8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isxdigit(int);</w:t>
              </w:r>
            </w:hyperlink>
          </w:p>
        </w:tc>
      </w:tr>
      <w:tr w:rsidR="0063685B" w:rsidRPr="0063685B" w14:paraId="16FFD3F4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A225E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754018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測試字元是否為小寫字母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8D1A6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19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islower(int);</w:t>
              </w:r>
            </w:hyperlink>
          </w:p>
        </w:tc>
      </w:tr>
      <w:tr w:rsidR="0063685B" w:rsidRPr="0063685B" w14:paraId="316F0DC5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72FAD9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isupper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E546A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測試字元是否為大寫字母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92A78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0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isupper(int);</w:t>
              </w:r>
            </w:hyperlink>
          </w:p>
        </w:tc>
      </w:tr>
      <w:tr w:rsidR="0063685B" w:rsidRPr="0063685B" w14:paraId="64C792B7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6FFFAF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isascii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08A22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</w:t>
            </w: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 xml:space="preserve"> ASCII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AFFE9C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1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isascii(int);</w:t>
              </w:r>
            </w:hyperlink>
          </w:p>
        </w:tc>
      </w:tr>
      <w:tr w:rsidR="0063685B" w:rsidRPr="0063685B" w14:paraId="10755D51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5473D6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isblank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ECAE29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測試是否為空白字元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2376E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2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isblank(int);</w:t>
              </w:r>
            </w:hyperlink>
          </w:p>
        </w:tc>
      </w:tr>
      <w:tr w:rsidR="0063685B" w:rsidRPr="0063685B" w14:paraId="4EAA4B2F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9A48D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A6A93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測試字元是否為空格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74978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3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isspace(int);</w:t>
              </w:r>
            </w:hyperlink>
          </w:p>
        </w:tc>
      </w:tr>
      <w:tr w:rsidR="0063685B" w:rsidRPr="0063685B" w14:paraId="4372CDAC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133050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lastRenderedPageBreak/>
              <w:t>iscntrl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15450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測試是否為控制字元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7C6671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4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iscntrl(int);</w:t>
              </w:r>
            </w:hyperlink>
          </w:p>
        </w:tc>
      </w:tr>
      <w:tr w:rsidR="0063685B" w:rsidRPr="0063685B" w14:paraId="64C40073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92A69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ispunct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ECB956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測試是否為空格、數字、字母以外的可列印字元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F051E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5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ispunct(int);</w:t>
              </w:r>
            </w:hyperlink>
          </w:p>
        </w:tc>
      </w:tr>
      <w:tr w:rsidR="0063685B" w:rsidRPr="0063685B" w14:paraId="5B35E0AE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23097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isprint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1EF183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測試是否為含</w:t>
            </w:r>
            <w:proofErr w:type="gram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括</w:t>
            </w:r>
            <w:proofErr w:type="gramEnd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空格以內的可列印字元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41491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6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isprint(int);</w:t>
              </w:r>
            </w:hyperlink>
          </w:p>
        </w:tc>
      </w:tr>
      <w:tr w:rsidR="0063685B" w:rsidRPr="0063685B" w14:paraId="4662E1AF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F96387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isgraph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C1699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測試是否為空格以外的可列印字元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ABBC48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7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isgraph(int);</w:t>
              </w:r>
            </w:hyperlink>
          </w:p>
        </w:tc>
      </w:tr>
    </w:tbl>
    <w:p w14:paraId="5A78D402" w14:textId="4B4BABAF" w:rsidR="0063685B" w:rsidRPr="0063685B" w:rsidRDefault="0063685B" w:rsidP="0063685B">
      <w:pPr>
        <w:widowControl/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</w:pPr>
      <w:r w:rsidRPr="0063685B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br/>
      </w:r>
      <w:r w:rsidRPr="0063685B">
        <w:rPr>
          <w:rFonts w:ascii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以下為英文字母大、小寫轉換的函數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3312"/>
        <w:gridCol w:w="2849"/>
      </w:tblGrid>
      <w:tr w:rsidR="0063685B" w:rsidRPr="0063685B" w14:paraId="09397CF4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A3DF8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84CDA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92767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函數原型</w:t>
            </w:r>
          </w:p>
        </w:tc>
      </w:tr>
      <w:tr w:rsidR="0063685B" w:rsidRPr="0063685B" w14:paraId="20273D55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B4AA5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tolower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B8A02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將大寫字母轉換為小寫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1A687C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8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tolower(int);</w:t>
              </w:r>
            </w:hyperlink>
          </w:p>
        </w:tc>
      </w:tr>
      <w:tr w:rsidR="0063685B" w:rsidRPr="0063685B" w14:paraId="7755CCC1" w14:textId="77777777" w:rsidTr="0063685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8A904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proofErr w:type="spellStart"/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toupper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8CEB3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r w:rsidRPr="0063685B"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  <w:t>將小寫字母轉換為大寫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E9779" w14:textId="77777777" w:rsidR="0063685B" w:rsidRPr="0063685B" w:rsidRDefault="0063685B" w:rsidP="0063685B">
            <w:pPr>
              <w:widowControl/>
              <w:rPr>
                <w:rFonts w:ascii="MS Mincho" w:hAnsi="MS Mincho" w:cs="MS Mincho"/>
                <w:color w:val="000000" w:themeColor="text1"/>
                <w:kern w:val="0"/>
                <w:sz w:val="20"/>
                <w:szCs w:val="20"/>
                <w:shd w:val="clear" w:color="auto" w:fill="FFFFFF"/>
              </w:rPr>
            </w:pPr>
            <w:hyperlink r:id="rId29" w:history="1">
              <w:r w:rsidRPr="0063685B">
                <w:rPr>
                  <w:rStyle w:val="a3"/>
                  <w:rFonts w:ascii="MS Mincho" w:hAnsi="MS Mincho" w:cs="MS Mincho"/>
                  <w:kern w:val="0"/>
                  <w:sz w:val="20"/>
                  <w:szCs w:val="20"/>
                  <w:shd w:val="clear" w:color="auto" w:fill="FFFFFF"/>
                </w:rPr>
                <w:t>int toupper(int);</w:t>
              </w:r>
            </w:hyperlink>
          </w:p>
        </w:tc>
      </w:tr>
    </w:tbl>
    <w:p w14:paraId="2609BAF4" w14:textId="77777777" w:rsidR="00235AE8" w:rsidRDefault="00235AE8" w:rsidP="00B533A5">
      <w:pPr>
        <w:widowControl/>
        <w:rPr>
          <w:rFonts w:ascii="MS Mincho" w:hAnsi="MS Mincho" w:cs="MS Mincho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14:paraId="4A0BA7B6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以下函數可以拷貝字串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483"/>
        <w:gridCol w:w="3558"/>
      </w:tblGrid>
      <w:tr w:rsidR="000E668B" w:rsidRPr="000A75CC" w14:paraId="7E7EB1D9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DC1E4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41A53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BB77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19FD6CE7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9C82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strcpy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061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拷貝到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613F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*strcpy(char *s1, const char *s2);</w:t>
              </w:r>
            </w:hyperlink>
          </w:p>
        </w:tc>
      </w:tr>
      <w:tr w:rsidR="000E668B" w:rsidRPr="000A75CC" w14:paraId="593EC573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AA8B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strncpy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65B0F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最多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個字元拷貝到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009A4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1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*strncpy(char *s1, const char *s2, size_t n);</w:t>
              </w:r>
            </w:hyperlink>
          </w:p>
        </w:tc>
      </w:tr>
    </w:tbl>
    <w:p w14:paraId="5829A3B1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以下函數可以將字串相接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738"/>
        <w:gridCol w:w="3303"/>
      </w:tblGrid>
      <w:tr w:rsidR="000E668B" w:rsidRPr="000A75CC" w14:paraId="4C9E184C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9B21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2E331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B4C7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5D98DBAD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70BE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167A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接到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的尾端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425E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2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*strcat(char *s1, const char *s2);</w:t>
              </w:r>
            </w:hyperlink>
          </w:p>
        </w:tc>
      </w:tr>
      <w:tr w:rsidR="000E668B" w:rsidRPr="000A75CC" w14:paraId="146F71D9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0594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strncat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E0C6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最多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個字元接到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的尾端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9ED0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3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*strncat(char *s1, const char *s2, size_t);</w:t>
              </w:r>
            </w:hyperlink>
          </w:p>
        </w:tc>
      </w:tr>
    </w:tbl>
    <w:p w14:paraId="126F54F9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以下函數測試兩個字串是否相等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641"/>
        <w:gridCol w:w="3400"/>
      </w:tblGrid>
      <w:tr w:rsidR="000E668B" w:rsidRPr="000A75CC" w14:paraId="14BE8151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B7E57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BE0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C886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75D45E98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3C29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strcmp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CDD3E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比較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與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兩個字串是否相等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06AF7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4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strcmp(const char *s1, const char *s2);</w:t>
              </w:r>
            </w:hyperlink>
          </w:p>
        </w:tc>
      </w:tr>
      <w:tr w:rsidR="000E668B" w:rsidRPr="000A75CC" w14:paraId="48886CDB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DD76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strncmp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D0001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比較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與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兩個字串前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個字元是否相等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F6C4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5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strncmp(const char *s1, const char *s2, size_t n);</w:t>
              </w:r>
            </w:hyperlink>
          </w:p>
        </w:tc>
      </w:tr>
    </w:tbl>
    <w:p w14:paraId="34C4FB7B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以下函數作為字串的搜尋處理之用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137"/>
        <w:gridCol w:w="2904"/>
      </w:tblGrid>
      <w:tr w:rsidR="000E668B" w:rsidRPr="000A75CC" w14:paraId="06ECA8E4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06E89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30DF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8B035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6B3346B3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7D8D1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strchr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5A749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回傳在字串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中，字元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c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第一次出現位置的指標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F81CD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6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*strchr(const char *s, int c);</w:t>
              </w:r>
            </w:hyperlink>
          </w:p>
        </w:tc>
      </w:tr>
      <w:tr w:rsidR="000E668B" w:rsidRPr="000A75CC" w14:paraId="60936503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27D5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strcspn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D1F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計算經過幾個字元會在字串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中遇到屬於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中的字元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31A44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7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size_t strcspn(const char *s1, const char *s2);</w:t>
              </w:r>
            </w:hyperlink>
          </w:p>
        </w:tc>
      </w:tr>
      <w:tr w:rsidR="000E668B" w:rsidRPr="000A75CC" w14:paraId="0D70BF78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1AC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strspn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135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計算經過幾個字元會在字串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中遇到不屬於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中的字元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1E2A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8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size_t strspn(const char *s1, const char *s2);</w:t>
              </w:r>
            </w:hyperlink>
          </w:p>
        </w:tc>
      </w:tr>
      <w:tr w:rsidR="000E668B" w:rsidRPr="000A75CC" w14:paraId="6884320F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E04CF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strpbrk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451A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回傳在字串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中的任何字元在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第一次出現位置的指標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6D05C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39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*strpbrk(const char *s1, const char *s2);</w:t>
              </w:r>
            </w:hyperlink>
          </w:p>
        </w:tc>
      </w:tr>
      <w:tr w:rsidR="000E668B" w:rsidRPr="000A75CC" w14:paraId="0CB4A77F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6515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strrchr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FA53B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回傳在字串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中，字元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c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最後一次出現位置的指標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290AA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0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*strrchr(const char *s, int c);</w:t>
              </w:r>
            </w:hyperlink>
          </w:p>
        </w:tc>
      </w:tr>
      <w:tr w:rsidR="000E668B" w:rsidRPr="000A75CC" w14:paraId="1DEC2CCC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6F8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57752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回傳在字串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在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第一次出現位置的指標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4021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1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*strstr(const char *s1, const char *s2);</w:t>
              </w:r>
            </w:hyperlink>
          </w:p>
        </w:tc>
      </w:tr>
      <w:tr w:rsidR="000E668B" w:rsidRPr="000A75CC" w14:paraId="2FBE6D23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5CCA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strtok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75A39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以字串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的</w:t>
            </w:r>
            <w:r w:rsidRPr="000A75CC">
              <w:rPr>
                <w:rFonts w:ascii="SimSun" w:eastAsia="SimSun" w:hAnsi="SimSun" w:cs="SimSun"/>
                <w:color w:val="000000" w:themeColor="text1"/>
                <w:kern w:val="0"/>
                <w:sz w:val="20"/>
                <w:szCs w:val="20"/>
              </w:rPr>
              <w:t>內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容切割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CEFF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2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*strtok(char *s1, const char *s2);</w:t>
              </w:r>
            </w:hyperlink>
          </w:p>
        </w:tc>
      </w:tr>
    </w:tbl>
    <w:p w14:paraId="376D971B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以下函數計算字串的長度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245"/>
        <w:gridCol w:w="3796"/>
      </w:tblGrid>
      <w:tr w:rsidR="000E668B" w:rsidRPr="000A75CC" w14:paraId="2849835E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B3EA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C7F7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80BC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0E94157C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177D1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strlen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53C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計算字串的長度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8FA8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3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size_t strlen(const char *s);</w:t>
              </w:r>
            </w:hyperlink>
          </w:p>
        </w:tc>
      </w:tr>
    </w:tbl>
    <w:p w14:paraId="6208F210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以下函數為進行記憶體區塊操作之用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639"/>
        <w:gridCol w:w="3426"/>
      </w:tblGrid>
      <w:tr w:rsidR="000E668B" w:rsidRPr="000A75CC" w14:paraId="36EFC72A" w14:textId="77777777" w:rsidTr="000E668B">
        <w:trPr>
          <w:tblCellSpacing w:w="15" w:type="dxa"/>
          <w:jc w:val="center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3C9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FC9F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3255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60EF56DA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597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memcpy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D27CF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所指向的資料複製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個字元到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1A8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4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void *memcpy(void *s1, const void *s2, size_t n);</w:t>
              </w:r>
            </w:hyperlink>
          </w:p>
        </w:tc>
      </w:tr>
      <w:tr w:rsidR="000E668B" w:rsidRPr="000A75CC" w14:paraId="07AB17AF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3D0AC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memmove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2A6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所指向的資料複製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個字元到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C9C0A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5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void *memmove(void *s1, const void *s2, size_t n);</w:t>
              </w:r>
            </w:hyperlink>
          </w:p>
        </w:tc>
      </w:tr>
      <w:tr w:rsidR="000E668B" w:rsidRPr="000A75CC" w14:paraId="4073E426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8453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memcmp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B14F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比較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s1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與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s2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前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個字元的資料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6003C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6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memcmp(const void *s1, const void *s2, size_t n);</w:t>
              </w:r>
            </w:hyperlink>
          </w:p>
        </w:tc>
      </w:tr>
      <w:tr w:rsidR="000E668B" w:rsidRPr="000A75CC" w14:paraId="3B766E78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644A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memchr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8469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找出字元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c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在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前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個字元第一次出現的位置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1BA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7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void *memchr(const void *s, int c, size_t n);</w:t>
              </w:r>
            </w:hyperlink>
          </w:p>
        </w:tc>
      </w:tr>
      <w:tr w:rsidR="000E668B" w:rsidRPr="000A75CC" w14:paraId="54BCA98B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8D02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memset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4AD9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中前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n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個字元全部設定為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24923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8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void *memset(void *s, int c, size_t n);</w:t>
              </w:r>
            </w:hyperlink>
          </w:p>
        </w:tc>
      </w:tr>
    </w:tbl>
    <w:p w14:paraId="64C10D90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以下函數為字元及字串的輸出入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399"/>
        <w:gridCol w:w="2642"/>
      </w:tblGrid>
      <w:tr w:rsidR="000E668B" w:rsidRPr="000A75CC" w14:paraId="381BEA92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45DF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F5FD0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BACAB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095E3673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C3B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getchar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69A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從標準輸入裝置讀入一個字元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39A9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49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getchar(void);</w:t>
              </w:r>
            </w:hyperlink>
          </w:p>
        </w:tc>
      </w:tr>
      <w:tr w:rsidR="000E668B" w:rsidRPr="000A75CC" w14:paraId="248872BD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97F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gets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D5CB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從標準輸入裝置讀入字串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39859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0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*gets(char *s);</w:t>
              </w:r>
            </w:hyperlink>
          </w:p>
        </w:tc>
      </w:tr>
      <w:tr w:rsidR="000E668B" w:rsidRPr="000A75CC" w14:paraId="37B1ADA6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7F6C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putchar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2602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將字元傳送到標準輸出裝置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5D10C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1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putchar(int c);</w:t>
              </w:r>
            </w:hyperlink>
          </w:p>
        </w:tc>
      </w:tr>
      <w:tr w:rsidR="000E668B" w:rsidRPr="000A75CC" w14:paraId="762FF996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8F8C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CA5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將字串傳送到標準輸出裝置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88B2C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2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puts(const char *s);</w:t>
              </w:r>
            </w:hyperlink>
          </w:p>
        </w:tc>
      </w:tr>
    </w:tbl>
    <w:p w14:paraId="2986F132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以下函數為格式化輸出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680"/>
        <w:gridCol w:w="3361"/>
      </w:tblGrid>
      <w:tr w:rsidR="000E668B" w:rsidRPr="000A75CC" w14:paraId="590BC0AD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CED3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4F50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5A806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01FA2B9F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B862A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printf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C085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將格式化字串傳送到標準輸出裝置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457D4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3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printf(const char *format, ...);</w:t>
              </w:r>
            </w:hyperlink>
          </w:p>
        </w:tc>
      </w:tr>
      <w:tr w:rsidR="000E668B" w:rsidRPr="000A75CC" w14:paraId="33D747AE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30C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sprintf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5119A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將格式化字串傳送到陣列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1055A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4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sprintf(char *s, const char *format, ...);</w:t>
              </w:r>
            </w:hyperlink>
          </w:p>
        </w:tc>
      </w:tr>
    </w:tbl>
    <w:p w14:paraId="64E5ACF5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以下函數為格式化輸入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592"/>
        <w:gridCol w:w="3473"/>
      </w:tblGrid>
      <w:tr w:rsidR="000E668B" w:rsidRPr="000A75CC" w14:paraId="581049B3" w14:textId="77777777" w:rsidTr="000E668B">
        <w:trPr>
          <w:tblCellSpacing w:w="15" w:type="dxa"/>
          <w:jc w:val="center"/>
        </w:trPr>
        <w:tc>
          <w:tcPr>
            <w:tcW w:w="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92F89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7042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9DD9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2F9EA286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36E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scanf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E7AA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從標準輸入裝置擷取格式化輸入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50DB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5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scanf(const char *format, ...);</w:t>
              </w:r>
            </w:hyperlink>
          </w:p>
        </w:tc>
      </w:tr>
      <w:tr w:rsidR="000E668B" w:rsidRPr="000A75CC" w14:paraId="757CE855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B4A9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sscanf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8AA4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從陣列讀取格式化字串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9159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6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sscanf(char *s, const char *format, ...);</w:t>
              </w:r>
            </w:hyperlink>
          </w:p>
        </w:tc>
      </w:tr>
    </w:tbl>
    <w:p w14:paraId="53E9FF63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以下函數可開</w:t>
      </w:r>
      <w:r w:rsidRPr="000A75CC">
        <w:rPr>
          <w:rFonts w:ascii="SimSun" w:eastAsia="SimSun" w:hAnsi="SimSun" w:cs="SimSun"/>
          <w:color w:val="000000" w:themeColor="text1"/>
          <w:kern w:val="0"/>
          <w:sz w:val="20"/>
          <w:szCs w:val="20"/>
          <w:shd w:val="clear" w:color="auto" w:fill="FFFFFF"/>
        </w:rPr>
        <w:t>啟</w:t>
      </w: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檔案、刪除檔案或更改檔案名稱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674"/>
        <w:gridCol w:w="3367"/>
      </w:tblGrid>
      <w:tr w:rsidR="000E668B" w:rsidRPr="000A75CC" w14:paraId="7B1A4813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5234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7B8A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577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7F7DB461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EFDF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fopen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184E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回傳指定檔案的資訊給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FILE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型態的結構指標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171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7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br/>
                <w:t>FILE *fopen(const char *filename, const char *mode);</w:t>
              </w:r>
            </w:hyperlink>
          </w:p>
        </w:tc>
      </w:tr>
      <w:tr w:rsidR="000E668B" w:rsidRPr="000A75CC" w14:paraId="7395B78D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DE42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freopen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69D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回傳指定檔案的資訊給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FILE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型態的結構指標，並重導串流的方向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6FD0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8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FILE *freopen(const char *filename, const char *mode, FILE *stream);</w:t>
              </w:r>
            </w:hyperlink>
          </w:p>
        </w:tc>
      </w:tr>
      <w:tr w:rsidR="000E668B" w:rsidRPr="000A75CC" w14:paraId="5587845D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9D6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fflush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6319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強制將緩衝區中的輸出串流寫到檔案中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9380A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59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fflush(FILE *stream);</w:t>
              </w:r>
            </w:hyperlink>
          </w:p>
        </w:tc>
      </w:tr>
      <w:tr w:rsidR="000E668B" w:rsidRPr="000A75CC" w14:paraId="39E96D59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CE7C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fclose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737B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將緩衝區中為輸出資料輸出，清除輸入資料，接著關閉串流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A0E6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0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fclose(FILE *stream);</w:t>
              </w:r>
            </w:hyperlink>
          </w:p>
        </w:tc>
      </w:tr>
      <w:tr w:rsidR="000E668B" w:rsidRPr="000A75CC" w14:paraId="45BC1761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4C859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6D01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刪除檔案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6F9F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1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remove(const char *filename);</w:t>
              </w:r>
            </w:hyperlink>
          </w:p>
        </w:tc>
      </w:tr>
      <w:tr w:rsidR="000E668B" w:rsidRPr="000A75CC" w14:paraId="624E8299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BE4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rename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6768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將檔案更名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ECC40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2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rename(const char *oldname, const char *newname);</w:t>
              </w:r>
            </w:hyperlink>
          </w:p>
        </w:tc>
      </w:tr>
    </w:tbl>
    <w:p w14:paraId="78F50F21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以下函數進行檔案的格式化字串處理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086"/>
        <w:gridCol w:w="3955"/>
      </w:tblGrid>
      <w:tr w:rsidR="000E668B" w:rsidRPr="000A75CC" w14:paraId="22B02A29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2663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918BD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D7C3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79C31168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23F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fprintf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6FA1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將格式化字串輸出到檔案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55678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3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fprintf(FILE *stream, const char *format, ...);</w:t>
              </w:r>
            </w:hyperlink>
          </w:p>
        </w:tc>
      </w:tr>
      <w:tr w:rsidR="000E668B" w:rsidRPr="000A75CC" w14:paraId="4E188865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BE7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fscanf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B970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從檔案輸入格式化字串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EBF29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4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fscanf(FILE *stream, const char *format, ...);</w:t>
              </w:r>
            </w:hyperlink>
          </w:p>
        </w:tc>
      </w:tr>
    </w:tbl>
    <w:p w14:paraId="1E357850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以下函數進行檔案的字元及字串的處理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203"/>
        <w:gridCol w:w="3838"/>
      </w:tblGrid>
      <w:tr w:rsidR="000E668B" w:rsidRPr="000A75CC" w14:paraId="303C3325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564F1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E16CA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D27C9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0586B896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2E63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fgetc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6824F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從檔案中取得字元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B843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5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fgetc(FILE *stream);</w:t>
              </w:r>
            </w:hyperlink>
          </w:p>
        </w:tc>
      </w:tr>
      <w:tr w:rsidR="000E668B" w:rsidRPr="000A75CC" w14:paraId="07A2108B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40898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fgets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683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從檔案中取得單行字串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CEC4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6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char *fgets(char *s, int n, FILE *stream);</w:t>
              </w:r>
            </w:hyperlink>
          </w:p>
        </w:tc>
      </w:tr>
      <w:tr w:rsidR="000E668B" w:rsidRPr="000A75CC" w14:paraId="0323B6EF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681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fputc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2C154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把字元放到檔案中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F62F2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7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fputc(const char *s, FILE *stream);</w:t>
              </w:r>
            </w:hyperlink>
          </w:p>
        </w:tc>
      </w:tr>
      <w:tr w:rsidR="000E668B" w:rsidRPr="000A75CC" w14:paraId="3A94D57E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9A3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fputs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1C39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把字串放到檔案中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A3F22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8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fputs(const char *s, FILE *stream);</w:t>
              </w:r>
            </w:hyperlink>
          </w:p>
        </w:tc>
      </w:tr>
    </w:tbl>
    <w:p w14:paraId="7ACF09F4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以下函數利用陣列進行檔案的存取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959"/>
        <w:gridCol w:w="3082"/>
      </w:tblGrid>
      <w:tr w:rsidR="000E668B" w:rsidRPr="000A75CC" w14:paraId="4DE5A4C1" w14:textId="77777777" w:rsidTr="000E668B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C4E8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EE71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35020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712A7A4E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E64B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fread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A4B1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將檔案中具有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nobj</w:t>
            </w:r>
            <w:proofErr w:type="spellEnd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個元素，每個元素大小為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size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的資料讀進陣列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ptr</w:t>
            </w:r>
            <w:proofErr w:type="spellEnd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9E1DC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69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size_t fread(void *ptr, size_t size, siz_t nobj, FILE *stream)</w:t>
              </w:r>
            </w:hyperlink>
          </w:p>
        </w:tc>
      </w:tr>
      <w:tr w:rsidR="000E668B" w:rsidRPr="000A75CC" w14:paraId="02240F0E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2E3D2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fwrite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AEE7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將陣列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ptr</w:t>
            </w:r>
            <w:proofErr w:type="spellEnd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中具有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nobj</w:t>
            </w:r>
            <w:proofErr w:type="spellEnd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個元素，每個元素大小為</w:t>
            </w: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 xml:space="preserve"> size </w:t>
            </w: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的資料寫到檔案中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4B5ED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70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size_t fwrite(const void *ptr, size_t size, size_t nobj, FILE *stream)</w:t>
              </w:r>
            </w:hyperlink>
          </w:p>
        </w:tc>
      </w:tr>
    </w:tbl>
    <w:p w14:paraId="3C624A47" w14:textId="77777777" w:rsidR="000E668B" w:rsidRPr="000A75CC" w:rsidRDefault="000E668B" w:rsidP="000E668B">
      <w:pPr>
        <w:widowControl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</w:rPr>
      </w:pPr>
      <w:r w:rsidRPr="000A75CC">
        <w:rPr>
          <w:rFonts w:ascii="MS Mincho" w:eastAsia="MS Mincho" w:hAnsi="MS Mincho" w:cs="MS Mincho"/>
          <w:color w:val="000000" w:themeColor="text1"/>
          <w:kern w:val="0"/>
          <w:sz w:val="20"/>
          <w:szCs w:val="20"/>
          <w:shd w:val="clear" w:color="auto" w:fill="FFFFFF"/>
        </w:rPr>
        <w:t>以下函數處理檔案可存取的位置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48"/>
        <w:gridCol w:w="3540"/>
      </w:tblGrid>
      <w:tr w:rsidR="000E668B" w:rsidRPr="000A75CC" w14:paraId="20666D76" w14:textId="77777777" w:rsidTr="00FD50BD">
        <w:trPr>
          <w:tblCellSpacing w:w="15" w:type="dxa"/>
          <w:jc w:val="center"/>
        </w:trPr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567F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函數名稱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B024E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3EB5" w14:textId="77777777" w:rsidR="000E668B" w:rsidRPr="000A75CC" w:rsidRDefault="000E668B" w:rsidP="000E668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b/>
                <w:bCs/>
                <w:color w:val="000000" w:themeColor="text1"/>
                <w:kern w:val="0"/>
                <w:sz w:val="20"/>
                <w:szCs w:val="20"/>
              </w:rPr>
              <w:t>函數原型</w:t>
            </w:r>
          </w:p>
        </w:tc>
      </w:tr>
      <w:tr w:rsidR="000E668B" w:rsidRPr="000A75CC" w14:paraId="0C4D0A80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1B31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fseek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9D9AD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設定檔案資料存取的位置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0A880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71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int fseek(FILE *stream, long offset, int origin);</w:t>
              </w:r>
            </w:hyperlink>
          </w:p>
        </w:tc>
      </w:tr>
      <w:tr w:rsidR="000E668B" w:rsidRPr="000A75CC" w14:paraId="06301EF3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8755E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ftell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B58B6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回傳目前檔案資料可存取的位置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157C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72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long ftell(FILE *stream);</w:t>
              </w:r>
            </w:hyperlink>
          </w:p>
        </w:tc>
      </w:tr>
      <w:tr w:rsidR="000E668B" w:rsidRPr="000A75CC" w14:paraId="6E2474EE" w14:textId="77777777" w:rsidTr="000E668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00F23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  <w:t>rewind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1C122" w14:textId="77777777" w:rsidR="000E668B" w:rsidRPr="000A75CC" w:rsidRDefault="000E668B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r w:rsidRPr="000A75CC">
              <w:rPr>
                <w:rFonts w:ascii="MS Mincho" w:eastAsia="MS Mincho" w:hAnsi="MS Mincho" w:cs="MS Mincho"/>
                <w:color w:val="000000" w:themeColor="text1"/>
                <w:kern w:val="0"/>
                <w:sz w:val="20"/>
                <w:szCs w:val="20"/>
              </w:rPr>
              <w:t>將檔案存取位置重新設為檔案開頭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ADBF0" w14:textId="77777777" w:rsidR="000E668B" w:rsidRPr="000A75CC" w:rsidRDefault="00FD50BD" w:rsidP="000E668B">
            <w:pPr>
              <w:widowControl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</w:rPr>
            </w:pPr>
            <w:hyperlink r:id="rId73" w:history="1">
              <w:r w:rsidR="000E668B" w:rsidRPr="000A75CC">
                <w:rPr>
                  <w:rFonts w:ascii="Arial" w:eastAsia="Times New Roman" w:hAnsi="Arial" w:cs="Arial"/>
                  <w:color w:val="000000" w:themeColor="text1"/>
                  <w:kern w:val="0"/>
                  <w:sz w:val="20"/>
                  <w:szCs w:val="20"/>
                </w:rPr>
                <w:t>void rewind(FILE *stream);</w:t>
              </w:r>
            </w:hyperlink>
          </w:p>
        </w:tc>
      </w:tr>
    </w:tbl>
    <w:p w14:paraId="76EBB1D0" w14:textId="165B4AE6" w:rsidR="00FD50BD" w:rsidRDefault="00FD50BD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河內塔</w:t>
      </w:r>
    </w:p>
    <w:p w14:paraId="54487A23" w14:textId="77777777" w:rsidR="00FD50BD" w:rsidRDefault="00FD50BD" w:rsidP="000E668B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#include &lt;</w:t>
      </w:r>
      <w:proofErr w:type="spell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stdio.h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&gt; </w:t>
      </w:r>
    </w:p>
    <w:p w14:paraId="578BE0BF" w14:textId="3EABD329" w:rsidR="00FD50BD" w:rsidRDefault="00FD50BD" w:rsidP="000E668B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void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hanoi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</w:t>
      </w:r>
      <w:proofErr w:type="spell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n, char A, char B, char C)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  <w:t>{</w:t>
      </w: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</w:t>
      </w:r>
    </w:p>
    <w:p w14:paraId="422159D0" w14:textId="0E3FBFC0" w:rsidR="00FD50BD" w:rsidRDefault="00FD50BD" w:rsidP="000E668B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  <w:tab/>
      </w: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if(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n == 1) { </w:t>
      </w:r>
      <w:proofErr w:type="spell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printf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("Move sheet from %c to %c\n", A, C); } </w:t>
      </w:r>
    </w:p>
    <w:p w14:paraId="62B7C0E1" w14:textId="77777777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else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{ </w:t>
      </w:r>
      <w:proofErr w:type="spell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hanoi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(n-1, A, C, B);</w:t>
      </w:r>
    </w:p>
    <w:p w14:paraId="64F291CF" w14:textId="532003D4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</w:t>
      </w:r>
      <w:r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  <w:tab/>
      </w:r>
      <w:proofErr w:type="spellStart"/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hanoi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1, A, B, C); </w:t>
      </w:r>
    </w:p>
    <w:p w14:paraId="730CC67C" w14:textId="6BF8463A" w:rsidR="00FD50BD" w:rsidRDefault="00FD50BD" w:rsidP="00FD50BD">
      <w:pPr>
        <w:widowControl/>
        <w:autoSpaceDE w:val="0"/>
        <w:autoSpaceDN w:val="0"/>
        <w:adjustRightInd w:val="0"/>
        <w:ind w:left="480"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hanoi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n-1, B, A, C); } </w:t>
      </w:r>
      <w:r w:rsidR="000F0C6A"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  <w:tab/>
      </w: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} </w:t>
      </w:r>
    </w:p>
    <w:p w14:paraId="75BE4FA2" w14:textId="77777777" w:rsidR="00FD50BD" w:rsidRDefault="00FD50BD" w:rsidP="000E668B">
      <w:pPr>
        <w:widowControl/>
        <w:autoSpaceDE w:val="0"/>
        <w:autoSpaceDN w:val="0"/>
        <w:adjustRightInd w:val="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int</w:t>
      </w:r>
      <w:proofErr w:type="spellEnd"/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main() { </w:t>
      </w:r>
    </w:p>
    <w:p w14:paraId="4947CF06" w14:textId="21020260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int</w:t>
      </w:r>
      <w:proofErr w:type="spellEnd"/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n; </w:t>
      </w:r>
    </w:p>
    <w:p w14:paraId="79038048" w14:textId="62DDE59B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printf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("</w:t>
      </w: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請輸入盤數：</w:t>
      </w:r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"); </w:t>
      </w:r>
    </w:p>
    <w:p w14:paraId="1339E5C3" w14:textId="77777777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scanf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"%d", &amp;n); </w:t>
      </w:r>
    </w:p>
    <w:p w14:paraId="23787946" w14:textId="2F30246F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Helvetica" w:hAnsi="Helvetica" w:cs="Helvetica" w:hint="eastAsia"/>
          <w:color w:val="4B4F56"/>
          <w:sz w:val="20"/>
          <w:szCs w:val="20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hanoi</w:t>
      </w:r>
      <w:proofErr w:type="spell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(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n, 'A', 'B', 'C'); </w:t>
      </w:r>
    </w:p>
    <w:p w14:paraId="4B1160A3" w14:textId="5FD13C4F" w:rsidR="00FD50BD" w:rsidRDefault="00FD50BD" w:rsidP="00FD50BD">
      <w:pPr>
        <w:widowControl/>
        <w:autoSpaceDE w:val="0"/>
        <w:autoSpaceDN w:val="0"/>
        <w:adjustRightInd w:val="0"/>
        <w:ind w:firstLine="48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proofErr w:type="gramStart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>return</w:t>
      </w:r>
      <w:proofErr w:type="gramEnd"/>
      <w:r>
        <w:rPr>
          <w:rFonts w:ascii="Helvetica" w:hAnsi="Helvetica" w:cs="Helvetica"/>
          <w:color w:val="4B4F56"/>
          <w:sz w:val="20"/>
          <w:szCs w:val="20"/>
          <w:shd w:val="clear" w:color="auto" w:fill="F1F0F0"/>
        </w:rPr>
        <w:t xml:space="preserve"> 0; }</w:t>
      </w:r>
    </w:p>
    <w:p w14:paraId="74B53297" w14:textId="0AA6509D" w:rsidR="00FD50BD" w:rsidRPr="0063685B" w:rsidRDefault="0063685B" w:rsidP="0063685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 w:hint="eastAsia"/>
          <w:b w:val="0"/>
          <w:bCs w:val="0"/>
          <w:color w:val="222222"/>
        </w:rPr>
      </w:pPr>
      <w:hyperlink r:id="rId74" w:history="1">
        <w:r>
          <w:rPr>
            <w:rStyle w:val="a3"/>
            <w:rFonts w:ascii="Arial" w:hAnsi="Arial" w:cs="Arial"/>
            <w:b w:val="0"/>
            <w:bCs w:val="0"/>
            <w:color w:val="660099"/>
          </w:rPr>
          <w:t>Binary Search Tree</w:t>
        </w:r>
      </w:hyperlink>
    </w:p>
    <w:p w14:paraId="7713AEFE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struct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binary_search_tree_node</w:t>
      </w:r>
      <w:proofErr w:type="spellEnd"/>
    </w:p>
    <w:p w14:paraId="492D2BA7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{</w:t>
      </w:r>
    </w:p>
    <w:p w14:paraId="64F0765D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data;</w:t>
      </w:r>
    </w:p>
    <w:p w14:paraId="77F9BFAC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struct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binary_search_tree_node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*left;</w:t>
      </w:r>
    </w:p>
    <w:p w14:paraId="433B2D4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struct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binary_search_tree_node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*right;</w:t>
      </w:r>
    </w:p>
    <w:p w14:paraId="5045107A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};</w:t>
      </w:r>
    </w:p>
    <w:p w14:paraId="0495F2B0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typedef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struct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binary_search_tree_node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;</w:t>
      </w:r>
    </w:p>
    <w:p w14:paraId="078BFFAA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20DBD94D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void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print_inorder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);</w:t>
      </w:r>
    </w:p>
    <w:p w14:paraId="2D2C2FD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insert_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*root,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value);</w:t>
      </w:r>
    </w:p>
    <w:p w14:paraId="133364C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find_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,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value);</w:t>
      </w:r>
    </w:p>
    <w:p w14:paraId="35AD154F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4C173F5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main()</w:t>
      </w:r>
    </w:p>
    <w:p w14:paraId="32E56C3B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{</w:t>
      </w:r>
    </w:p>
    <w:p w14:paraId="2675F0CC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data[] = {10, 20, 5, 8, 30, 15, 1, 18};</w:t>
      </w:r>
    </w:p>
    <w:p w14:paraId="15A38207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ndata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=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sizeof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(data)/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sizeof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);</w:t>
      </w:r>
    </w:p>
    <w:p w14:paraId="3CBFF7B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*head = 0;</w:t>
      </w:r>
    </w:p>
    <w:p w14:paraId="2B8E4780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0C59B93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for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=0;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&lt;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ndata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;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++)</w:t>
      </w:r>
    </w:p>
    <w:p w14:paraId="69224F6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head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=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insert_node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(head, data[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]);</w:t>
      </w:r>
    </w:p>
    <w:p w14:paraId="644D5B57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06B5FD8A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printf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"In order listing: ");</w:t>
      </w:r>
    </w:p>
    <w:p w14:paraId="0ECC3DF3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print_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inorder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head);</w:t>
      </w:r>
    </w:p>
    <w:p w14:paraId="4C714A33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printf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"\n");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fflush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stdout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);</w:t>
      </w:r>
    </w:p>
    <w:p w14:paraId="313865D6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5BA79E6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assert(</w:t>
      </w:r>
      <w:proofErr w:type="spellStart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find_node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(head, 15));</w:t>
      </w:r>
    </w:p>
    <w:p w14:paraId="4873CEB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1DCD6C3E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assert(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!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find_node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(head, 11));</w:t>
      </w:r>
    </w:p>
    <w:p w14:paraId="6CBE3760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585F483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system(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"pause");</w:t>
      </w:r>
    </w:p>
    <w:p w14:paraId="5A619CC6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return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0;</w:t>
      </w:r>
    </w:p>
    <w:p w14:paraId="6DC8465F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}</w:t>
      </w:r>
    </w:p>
    <w:p w14:paraId="3740A0AD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4560D18F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//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中序走訪</w:t>
      </w:r>
      <w:proofErr w:type="gramEnd"/>
    </w:p>
    <w:p w14:paraId="2E54241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void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print_inorder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)</w:t>
      </w:r>
    </w:p>
    <w:p w14:paraId="6CF8F7E4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{</w:t>
      </w:r>
    </w:p>
    <w:p w14:paraId="264AE3DC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if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!= 0)</w:t>
      </w:r>
    </w:p>
    <w:p w14:paraId="2214365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{</w:t>
      </w:r>
    </w:p>
    <w:p w14:paraId="7C751253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print_inorder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-&gt;left);    //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走左子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樹</w:t>
      </w:r>
    </w:p>
    <w:p w14:paraId="324CE3E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printf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("%2d ",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-&gt;data);   // 印出節點內容</w:t>
      </w:r>
    </w:p>
    <w:p w14:paraId="4ACEED9A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print_inorder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ptr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-&gt;right);   //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走右子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樹</w:t>
      </w:r>
    </w:p>
    <w:p w14:paraId="7F7E15FE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14:paraId="231EA47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}</w:t>
      </w:r>
    </w:p>
    <w:p w14:paraId="69973D9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6A21DE8E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// 插入節點</w:t>
      </w:r>
    </w:p>
    <w:p w14:paraId="3063E998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insert_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*root,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int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value)</w:t>
      </w:r>
    </w:p>
    <w:p w14:paraId="0405374D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{</w:t>
      </w:r>
    </w:p>
    <w:p w14:paraId="5727389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;</w:t>
      </w:r>
    </w:p>
    <w:p w14:paraId="16B3253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*current;</w:t>
      </w:r>
    </w:p>
    <w:p w14:paraId="71A699F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*parent;</w:t>
      </w:r>
    </w:p>
    <w:p w14:paraId="1F6CCE4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</w:p>
    <w:p w14:paraId="2C315853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// 建立節點</w:t>
      </w:r>
    </w:p>
    <w:p w14:paraId="7C163147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= 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 xml:space="preserve"> *) </w:t>
      </w:r>
      <w:proofErr w:type="spellStart"/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malloc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sizeof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(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BSTNode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));</w:t>
      </w:r>
    </w:p>
    <w:p w14:paraId="7A6D7BC8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-&gt;data = value;</w:t>
      </w:r>
    </w:p>
    <w:p w14:paraId="5532A5C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-&gt;left = 0;</w:t>
      </w:r>
    </w:p>
    <w:p w14:paraId="130DF84B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-&gt;right = 0;</w:t>
      </w:r>
    </w:p>
    <w:p w14:paraId="19FB0F8B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if (root == 0)    // 目前無資料</w:t>
      </w:r>
    </w:p>
    <w:p w14:paraId="4F90071C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{</w:t>
      </w:r>
    </w:p>
    <w:p w14:paraId="636D9F2D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return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;</w:t>
      </w:r>
    </w:p>
    <w:p w14:paraId="7F8071A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14:paraId="7D956B4F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else</w:t>
      </w:r>
      <w:proofErr w:type="gramEnd"/>
    </w:p>
    <w:p w14:paraId="6842ACC2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{</w:t>
      </w:r>
    </w:p>
    <w:p w14:paraId="60EA8071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current = root; // 從頭找要新節點之插入點</w:t>
      </w:r>
    </w:p>
    <w:p w14:paraId="1F4E537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while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(current != 0)</w:t>
      </w:r>
    </w:p>
    <w:p w14:paraId="1AE4724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{</w:t>
      </w:r>
    </w:p>
    <w:p w14:paraId="49006E7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parent = current;       // 找新節點之父節點</w:t>
      </w:r>
    </w:p>
    <w:p w14:paraId="309AF4A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if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 (current-&gt;data &gt; value)</w:t>
      </w:r>
    </w:p>
    <w:p w14:paraId="43A82BDE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    current = current-&gt;left;    // 往左找</w:t>
      </w:r>
    </w:p>
    <w:p w14:paraId="25A7B9E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else</w:t>
      </w:r>
      <w:proofErr w:type="gramEnd"/>
    </w:p>
    <w:p w14:paraId="2E933C4B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    current = current-&gt;right;   // 往右找</w:t>
      </w:r>
    </w:p>
    <w:p w14:paraId="617CC244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}</w:t>
      </w:r>
    </w:p>
    <w:p w14:paraId="0A358D50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if (parent-&gt;data &gt; value)    //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插入此父節點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>左邊或右邊</w:t>
      </w:r>
    </w:p>
    <w:p w14:paraId="437AEB0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parent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-&gt;left =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;</w:t>
      </w:r>
    </w:p>
    <w:p w14:paraId="5D97A237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else</w:t>
      </w:r>
      <w:proofErr w:type="gramEnd"/>
    </w:p>
    <w:p w14:paraId="1D37120B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63685B">
        <w:rPr>
          <w:rFonts w:ascii="細明體" w:eastAsia="細明體" w:hAnsi="細明體" w:cs="細明體"/>
          <w:color w:val="000000"/>
          <w:kern w:val="0"/>
        </w:rPr>
        <w:t>parent</w:t>
      </w:r>
      <w:proofErr w:type="gramEnd"/>
      <w:r w:rsidRPr="0063685B">
        <w:rPr>
          <w:rFonts w:ascii="細明體" w:eastAsia="細明體" w:hAnsi="細明體" w:cs="細明體"/>
          <w:color w:val="000000"/>
          <w:kern w:val="0"/>
        </w:rPr>
        <w:t xml:space="preserve">-&gt;right = </w:t>
      </w:r>
      <w:proofErr w:type="spellStart"/>
      <w:r w:rsidRPr="0063685B">
        <w:rPr>
          <w:rFonts w:ascii="細明體" w:eastAsia="細明體" w:hAnsi="細明體" w:cs="細明體"/>
          <w:color w:val="000000"/>
          <w:kern w:val="0"/>
        </w:rPr>
        <w:t>new_node</w:t>
      </w:r>
      <w:proofErr w:type="spellEnd"/>
      <w:r w:rsidRPr="0063685B">
        <w:rPr>
          <w:rFonts w:ascii="細明體" w:eastAsia="細明體" w:hAnsi="細明體" w:cs="細明體"/>
          <w:color w:val="000000"/>
          <w:kern w:val="0"/>
        </w:rPr>
        <w:t>;</w:t>
      </w:r>
    </w:p>
    <w:p w14:paraId="64BBDF59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14:paraId="167451BF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 xml:space="preserve">    return root;    // 回傳此樹</w:t>
      </w:r>
    </w:p>
    <w:p w14:paraId="0770BBE5" w14:textId="77777777" w:rsidR="0063685B" w:rsidRPr="0063685B" w:rsidRDefault="0063685B" w:rsidP="00636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</w:rPr>
      </w:pPr>
      <w:r w:rsidRPr="0063685B">
        <w:rPr>
          <w:rFonts w:ascii="細明體" w:eastAsia="細明體" w:hAnsi="細明體" w:cs="細明體"/>
          <w:color w:val="000000"/>
          <w:kern w:val="0"/>
        </w:rPr>
        <w:t>}</w:t>
      </w:r>
    </w:p>
    <w:p w14:paraId="6662C1D7" w14:textId="520B6C9D" w:rsidR="00FD50BD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()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用來做動態記憶體配置，產生動態的記憶體空間，需要一個利用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計算所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佔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記憶體空間大小的參數。若建立成功，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()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回傳指向該空間的指標，否則回傳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NULL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。</w:t>
      </w:r>
    </w:p>
    <w:p w14:paraId="0CD57021" w14:textId="07A66AC8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proofErr w:type="spellStart"/>
      <w:proofErr w:type="gram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proofErr w:type="gram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*</w:t>
      </w:r>
      <w:proofErr w:type="spell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nPtr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;</w:t>
      </w:r>
    </w:p>
    <w:p w14:paraId="457B9137" w14:textId="382CBC6C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nPtr</w:t>
      </w:r>
      <w:proofErr w:type="spellEnd"/>
      <w:proofErr w:type="gram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= </w:t>
      </w:r>
      <w:proofErr w:type="spell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malloc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sizeof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));</w:t>
      </w:r>
    </w:p>
    <w:p w14:paraId="307EBA2E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if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nPtr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== NULL) {</w:t>
      </w:r>
    </w:p>
    <w:p w14:paraId="08B95054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 w:rsidRPr="004B6215"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>printf</w:t>
      </w:r>
      <w:proofErr w:type="spellEnd"/>
      <w:r w:rsidRPr="004B6215"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>("</w:t>
      </w:r>
      <w:r w:rsidRPr="004B6215"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>建立記憶體空間失敗</w:t>
      </w:r>
      <w:r w:rsidRPr="004B6215"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>\n");</w:t>
      </w:r>
    </w:p>
    <w:p w14:paraId="75B34006" w14:textId="484B6348" w:rsidR="00FD50BD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}</w:t>
      </w:r>
    </w:p>
    <w:p w14:paraId="52EC541B" w14:textId="1588D3E1" w:rsid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>@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free()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用來做動態記憶體配置，釋放原先所建立指向的記憶體空間</w:t>
      </w:r>
    </w:p>
    <w:p w14:paraId="0C23FD6C" w14:textId="261A1D8C" w:rsid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proofErr w:type="gramStart"/>
      <w:r>
        <w:rPr>
          <w:rStyle w:val="HTML"/>
          <w:sz w:val="20"/>
          <w:szCs w:val="20"/>
        </w:rPr>
        <w:t>free(</w:t>
      </w:r>
      <w:proofErr w:type="spellStart"/>
      <w:proofErr w:type="gramEnd"/>
      <w:r>
        <w:rPr>
          <w:rStyle w:val="HTML"/>
          <w:sz w:val="20"/>
          <w:szCs w:val="20"/>
        </w:rPr>
        <w:t>tPtr</w:t>
      </w:r>
      <w:proofErr w:type="spellEnd"/>
      <w:r>
        <w:rPr>
          <w:rStyle w:val="HTML"/>
          <w:sz w:val="20"/>
          <w:szCs w:val="20"/>
        </w:rPr>
        <w:t>);</w:t>
      </w:r>
    </w:p>
    <w:p w14:paraId="78AC2E19" w14:textId="4E55ACA5" w:rsidR="00FD50BD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@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將字串中的數字轉換為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int</w:t>
      </w:r>
      <w:proofErr w:type="spellEnd"/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</w:p>
    <w:p w14:paraId="007161F5" w14:textId="173D7709" w:rsidR="00FD50BD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Style w:val="HTML"/>
          <w:color w:val="666666"/>
          <w:sz w:val="20"/>
          <w:szCs w:val="20"/>
        </w:rPr>
        <w:t> </w:t>
      </w:r>
      <w:proofErr w:type="spellStart"/>
      <w:proofErr w:type="gramStart"/>
      <w:r>
        <w:rPr>
          <w:rStyle w:val="HTML"/>
          <w:sz w:val="20"/>
          <w:szCs w:val="20"/>
        </w:rPr>
        <w:t>printf</w:t>
      </w:r>
      <w:proofErr w:type="spellEnd"/>
      <w:r>
        <w:rPr>
          <w:rStyle w:val="HTML"/>
          <w:sz w:val="20"/>
          <w:szCs w:val="20"/>
        </w:rPr>
        <w:t>(</w:t>
      </w:r>
      <w:proofErr w:type="gramEnd"/>
      <w:r>
        <w:rPr>
          <w:rStyle w:val="HTML"/>
          <w:sz w:val="20"/>
          <w:szCs w:val="20"/>
        </w:rPr>
        <w:t xml:space="preserve">"%d\n", </w:t>
      </w:r>
      <w:proofErr w:type="spellStart"/>
      <w:r>
        <w:rPr>
          <w:rStyle w:val="HTML"/>
          <w:sz w:val="20"/>
          <w:szCs w:val="20"/>
        </w:rPr>
        <w:t>atoi</w:t>
      </w:r>
      <w:proofErr w:type="spellEnd"/>
      <w:r>
        <w:rPr>
          <w:rStyle w:val="HTML"/>
          <w:sz w:val="20"/>
          <w:szCs w:val="20"/>
        </w:rPr>
        <w:t>("54321"));</w:t>
      </w:r>
    </w:p>
    <w:p w14:paraId="18C7A4A3" w14:textId="1A9C6483" w:rsidR="00FD50BD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  <w:t>@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的函數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qsort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()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替陣列進行排序，共需四個參數。第一個參數為所欲排序的陣列，第二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個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參數為該陣列的個數，第三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個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參數為利用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計算陣列元素所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佔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的記憶體空間，第四</w:t>
      </w:r>
      <w:proofErr w:type="gram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個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參數為函數指標，須自行定義排序陣列的排序比較方式。</w:t>
      </w:r>
    </w:p>
    <w:p w14:paraId="5D18A852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</w:p>
    <w:p w14:paraId="15FE3CA4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cmp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const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void *s1,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const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void *s2);</w:t>
      </w:r>
    </w:p>
    <w:p w14:paraId="556913CD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</w:t>
      </w:r>
    </w:p>
    <w:p w14:paraId="3B299077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main(void)</w:t>
      </w:r>
    </w:p>
    <w:p w14:paraId="4497FBC6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{</w:t>
      </w:r>
    </w:p>
    <w:p w14:paraId="1CCFE8D2" w14:textId="3FFBBB49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char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test[] </w:t>
      </w:r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= "</w:t>
      </w:r>
      <w:proofErr w:type="spell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qwertyuioplkjhgfdsazxcvbnm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";</w:t>
      </w:r>
    </w:p>
    <w:p w14:paraId="6F237E07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qsort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test, 26,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sizeof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(char),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cmp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);</w:t>
      </w:r>
    </w:p>
    <w:p w14:paraId="7C0CD0DB" w14:textId="6D5B7628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printf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"%s\n", test);</w:t>
      </w:r>
    </w:p>
    <w:p w14:paraId="12B56A15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return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0;</w:t>
      </w:r>
    </w:p>
    <w:p w14:paraId="54B35928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}</w:t>
      </w:r>
    </w:p>
    <w:p w14:paraId="7F702FD7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</w:t>
      </w:r>
    </w:p>
    <w:p w14:paraId="0DE842EB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cmp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const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void *s1,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const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void *s2)</w:t>
      </w:r>
    </w:p>
    <w:p w14:paraId="225BF5EF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{</w:t>
      </w:r>
    </w:p>
    <w:p w14:paraId="3CF68D05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return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*(char *)s1 - *(char *)s2;</w:t>
      </w:r>
    </w:p>
    <w:p w14:paraId="3E03B045" w14:textId="598CBF53" w:rsidR="00FD50BD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}</w:t>
      </w:r>
    </w:p>
    <w:p w14:paraId="2E8E2F1B" w14:textId="77777777" w:rsidR="00FD50BD" w:rsidRDefault="00FD50BD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</w:p>
    <w:p w14:paraId="374CACEC" w14:textId="183BEF86" w:rsidR="004B6215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的函數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srand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()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替</w:t>
      </w:r>
      <w:r>
        <w:fldChar w:fldCharType="begin"/>
      </w:r>
      <w:r>
        <w:instrText xml:space="preserve"> HYPERLINK "http://pydoing.blogspot.com/2010/07/c-rand.html" </w:instrText>
      </w:r>
      <w:r>
        <w:fldChar w:fldCharType="separate"/>
      </w:r>
      <w:r>
        <w:rPr>
          <w:rStyle w:val="apple-converted-space"/>
          <w:rFonts w:ascii="Arial" w:hAnsi="Arial" w:cs="Arial"/>
          <w:color w:val="888888"/>
          <w:sz w:val="20"/>
          <w:szCs w:val="20"/>
          <w:shd w:val="clear" w:color="auto" w:fill="FFFFFF"/>
        </w:rPr>
        <w:t> </w:t>
      </w:r>
      <w:r>
        <w:rPr>
          <w:rStyle w:val="a3"/>
          <w:rFonts w:ascii="Arial" w:hAnsi="Arial" w:cs="Arial"/>
          <w:color w:val="888888"/>
          <w:sz w:val="20"/>
          <w:szCs w:val="20"/>
          <w:u w:val="none"/>
          <w:shd w:val="clear" w:color="auto" w:fill="FFFFFF"/>
        </w:rPr>
        <w:t>rand()</w:t>
      </w:r>
      <w:r>
        <w:rPr>
          <w:rStyle w:val="apple-converted-space"/>
          <w:rFonts w:ascii="Arial" w:hAnsi="Arial" w:cs="Arial"/>
          <w:color w:val="888888"/>
          <w:sz w:val="20"/>
          <w:szCs w:val="20"/>
          <w:shd w:val="clear" w:color="auto" w:fill="FFFFFF"/>
        </w:rPr>
        <w:t> </w:t>
      </w:r>
      <w:r>
        <w:fldChar w:fldCharType="end"/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產生種子，通常以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time.h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的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hyperlink r:id="rId75" w:history="1">
        <w:r>
          <w:rPr>
            <w:rStyle w:val="a3"/>
            <w:rFonts w:ascii="Arial" w:hAnsi="Arial" w:cs="Arial"/>
            <w:color w:val="888888"/>
            <w:sz w:val="20"/>
            <w:szCs w:val="20"/>
            <w:u w:val="none"/>
            <w:shd w:val="clear" w:color="auto" w:fill="FFFFFF"/>
          </w:rPr>
          <w:t>time()</w:t>
        </w:r>
        <w:r>
          <w:rPr>
            <w:rStyle w:val="apple-converted-space"/>
            <w:rFonts w:ascii="Arial" w:hAnsi="Arial" w:cs="Arial"/>
            <w:color w:val="888888"/>
            <w:sz w:val="20"/>
            <w:szCs w:val="20"/>
            <w:shd w:val="clear" w:color="auto" w:fill="FFFFFF"/>
          </w:rPr>
          <w:t> 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當作參數，可以使每次產生的擬隨機數都不同。</w:t>
      </w:r>
    </w:p>
    <w:p w14:paraId="626120B4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main(void)</w:t>
      </w:r>
    </w:p>
    <w:p w14:paraId="433095D9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{</w:t>
      </w:r>
    </w:p>
    <w:p w14:paraId="7F09AEAE" w14:textId="1424B90E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int</w:t>
      </w:r>
      <w:proofErr w:type="spellEnd"/>
      <w:proofErr w:type="gram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;</w:t>
      </w:r>
    </w:p>
    <w:p w14:paraId="7C63CB57" w14:textId="05EE7AC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srand</w:t>
      </w:r>
      <w:proofErr w:type="spell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>time(0));</w:t>
      </w:r>
    </w:p>
    <w:p w14:paraId="1B7CB567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for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= 1;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&lt;= 100; 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++) {</w:t>
      </w:r>
    </w:p>
    <w:p w14:paraId="1A48005E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printf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"%d ", rand());</w:t>
      </w:r>
    </w:p>
    <w:p w14:paraId="5742E8B8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if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% 5 == 0) {</w:t>
      </w:r>
    </w:p>
    <w:p w14:paraId="3CE6BB21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printf</w:t>
      </w:r>
      <w:proofErr w:type="spell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(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"\n");</w:t>
      </w:r>
    </w:p>
    <w:p w14:paraId="7AA5A41F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    }</w:t>
      </w:r>
    </w:p>
    <w:p w14:paraId="7FB76C87" w14:textId="21531A48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}</w:t>
      </w:r>
    </w:p>
    <w:p w14:paraId="3ACB742D" w14:textId="77777777" w:rsidR="004B6215" w:rsidRP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return</w:t>
      </w:r>
      <w:proofErr w:type="gramEnd"/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 xml:space="preserve"> 0;</w:t>
      </w:r>
    </w:p>
    <w:p w14:paraId="1392A591" w14:textId="2A34A2DD" w:rsidR="004B6215" w:rsidRDefault="004B6215" w:rsidP="004B6215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r w:rsidRPr="004B6215">
        <w:rPr>
          <w:rFonts w:ascii="Palatino" w:hAnsi="Palatino" w:cs="Palatino"/>
          <w:color w:val="000000" w:themeColor="text1"/>
          <w:kern w:val="0"/>
          <w:sz w:val="20"/>
          <w:szCs w:val="20"/>
        </w:rPr>
        <w:t>}</w:t>
      </w:r>
    </w:p>
    <w:p w14:paraId="0C9A6550" w14:textId="77777777" w:rsidR="004B6215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14:paraId="1A2D6390" w14:textId="77777777" w:rsidR="004B6215" w:rsidRDefault="004B6215" w:rsidP="000E668B">
      <w:pPr>
        <w:widowControl/>
        <w:autoSpaceDE w:val="0"/>
        <w:autoSpaceDN w:val="0"/>
        <w:adjustRightInd w:val="0"/>
        <w:rPr>
          <w:rFonts w:ascii="Palatino" w:hAnsi="Palatino" w:cs="Palatino" w:hint="eastAsia"/>
          <w:color w:val="000000" w:themeColor="text1"/>
          <w:kern w:val="0"/>
          <w:sz w:val="20"/>
          <w:szCs w:val="20"/>
        </w:rPr>
      </w:pPr>
    </w:p>
    <w:p w14:paraId="07A6BA23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hAnsi="Palatino" w:cs="Palatino"/>
          <w:color w:val="000000" w:themeColor="text1"/>
          <w:kern w:val="0"/>
          <w:sz w:val="20"/>
          <w:szCs w:val="20"/>
        </w:rPr>
        <w:t>Backtracking</w:t>
      </w:r>
    </w:p>
    <w:p w14:paraId="223F84F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hAnsi="Palatino" w:cs="Palatino"/>
          <w:color w:val="000000" w:themeColor="text1"/>
          <w:kern w:val="0"/>
          <w:sz w:val="20"/>
          <w:szCs w:val="20"/>
        </w:rPr>
        <w:t>中文稱作「回溯法」，枚舉多維度數值的方法。運用遞迴依序窮舉各個維度的數值，製作所有可能的多維度數值，並且在遞迴途中避免枚舉不正確的多維度數值。</w:t>
      </w:r>
    </w:p>
    <w:p w14:paraId="79DBDC2D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solution[MAX_DIMENSION];    // 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多維度數值</w:t>
      </w:r>
    </w:p>
    <w:p w14:paraId="029AA742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dimension){</w:t>
      </w:r>
    </w:p>
    <w:p w14:paraId="020F3AAA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/* prune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：在遞迴途中避免枚舉不正確的多維度數值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*/</w:t>
      </w:r>
    </w:p>
    <w:p w14:paraId="1D4A3B44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if ( solution[] will not be an answer ) return;</w:t>
      </w:r>
    </w:p>
    <w:p w14:paraId="43D07052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/* 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製作了一組多維度數值，並檢驗正不正確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*/</w:t>
      </w:r>
    </w:p>
    <w:p w14:paraId="2E71DD12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if ( dimension == MAX_DIMENSION ){</w:t>
      </w:r>
    </w:p>
    <w:p w14:paraId="613AC8DD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check and record solution[];</w:t>
      </w:r>
    </w:p>
    <w:p w14:paraId="2738B182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44FE9F4B" w14:textId="77777777" w:rsidR="000E668B" w:rsidRPr="000A75CC" w:rsidRDefault="000A75CC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="000E668B"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 </w:t>
      </w:r>
    </w:p>
    <w:p w14:paraId="7731DCA1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/* 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窮舉這個維度的所有數值，並遞迴到下一個維度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*/</w:t>
      </w:r>
    </w:p>
    <w:p w14:paraId="4EEA0B44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for ( x = possible value of current dimension ){</w:t>
      </w:r>
    </w:p>
    <w:p w14:paraId="03BF166F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solution[dimension] = x;</w:t>
      </w:r>
    </w:p>
    <w:p w14:paraId="54CC54EC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    backtrack( dimension + 1 );</w:t>
      </w:r>
    </w:p>
    <w:p w14:paraId="3DE2CF34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4133E631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F12B9A4" w14:textId="77777777" w:rsidR="000E668B" w:rsidRPr="000A75CC" w:rsidRDefault="000E668B" w:rsidP="000A75C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main(){</w:t>
      </w:r>
    </w:p>
    <w:p w14:paraId="0C68D299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    backtrack(0);   // </w:t>
      </w: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從第一個維度開始枚舉</w:t>
      </w:r>
    </w:p>
    <w:p w14:paraId="2C64018A" w14:textId="77777777" w:rsidR="000E668B" w:rsidRPr="000A75CC" w:rsidRDefault="000E668B" w:rsidP="000E668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39BC954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b/>
          <w:bCs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b/>
          <w:bCs/>
          <w:color w:val="000000" w:themeColor="text1"/>
          <w:kern w:val="0"/>
          <w:sz w:val="20"/>
          <w:szCs w:val="20"/>
        </w:rPr>
        <w:t>Enumerate Permutations</w:t>
      </w:r>
    </w:p>
    <w:p w14:paraId="5A8745D9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Permutation</w:t>
      </w:r>
    </w:p>
    <w:p w14:paraId="128F87BA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便是數學課本中「排列組合」的「排列」。但是這裡不是要計算排列有多少種，而是枚舉所有的排列，以字典順序枚舉。</w:t>
      </w:r>
    </w:p>
    <w:p w14:paraId="2756A1A5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例如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{1,2,3}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所有的排列就是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{1,2,3}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{1,3,2}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{2,1,3}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{2,3,1}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{3,1,2}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{3,2,1}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。</w:t>
      </w:r>
    </w:p>
    <w:p w14:paraId="4183FDD3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範例：枚舉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 xml:space="preserve"> {0,1,2,3,4} </w:t>
      </w: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所有排列</w:t>
      </w:r>
    </w:p>
    <w:p w14:paraId="7FAD5B0B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  <w:t>依序枚舉每個位置。針對每個位置，試著填入各種數字。</w:t>
      </w:r>
    </w:p>
    <w:p w14:paraId="388ABB9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Arial Unicode MS" w:hAnsi="Palatino" w:cs="Palatin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17BA7664" wp14:editId="675C915C">
            <wp:extent cx="4914900" cy="2019300"/>
            <wp:effectExtent l="0" t="0" r="12700" b="1270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8C35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</w:p>
    <w:p w14:paraId="6FF1A19F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n)</w:t>
      </w:r>
    </w:p>
    <w:p w14:paraId="23D23ED5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{</w:t>
      </w:r>
    </w:p>
    <w:p w14:paraId="53C144C6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38784023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if (n == 5)</w:t>
      </w:r>
    </w:p>
    <w:p w14:paraId="7841613E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7F3C8241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for (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=0;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&lt;5;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++)</w:t>
      </w:r>
    </w:p>
    <w:p w14:paraId="4F5DE5D5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   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&lt;&lt; solution[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] &lt;&lt; ' ';</w:t>
      </w:r>
    </w:p>
    <w:p w14:paraId="6046FDB6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&lt;&lt;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;</w:t>
      </w:r>
    </w:p>
    <w:p w14:paraId="1E800716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</w:p>
    <w:p w14:paraId="309C93E9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01E31EFA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0127FB52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</w:p>
    <w:p w14:paraId="75E1297E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寫成一個迴圈</w:t>
      </w:r>
    </w:p>
    <w:p w14:paraId="5A01BA28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for (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=0;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&lt;5;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++)</w:t>
      </w:r>
    </w:p>
    <w:p w14:paraId="0F4F7337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if (!used[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])</w:t>
      </w:r>
    </w:p>
    <w:p w14:paraId="7603C0EC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{</w:t>
      </w:r>
    </w:p>
    <w:p w14:paraId="090D0391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    used[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] = true;</w:t>
      </w:r>
    </w:p>
    <w:p w14:paraId="534E7F75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</w:p>
    <w:p w14:paraId="057C84AC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    solution[n] = 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;</w:t>
      </w:r>
    </w:p>
    <w:p w14:paraId="14FA73CF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    backtrack(n+1);</w:t>
      </w:r>
    </w:p>
    <w:p w14:paraId="67397DF3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</w:t>
      </w:r>
    </w:p>
    <w:p w14:paraId="23A1C47F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    used[</w:t>
      </w:r>
      <w:proofErr w:type="spellStart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] = false;</w:t>
      </w:r>
    </w:p>
    <w:p w14:paraId="0FFC0139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        }</w:t>
      </w:r>
    </w:p>
    <w:p w14:paraId="51C7AD51" w14:textId="77777777" w:rsidR="000E668B" w:rsidRPr="000A75CC" w:rsidRDefault="000E668B" w:rsidP="000E668B">
      <w:pPr>
        <w:widowControl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Arial Unicode MS" w:hAnsi="Courier New" w:cs="Courier New"/>
          <w:color w:val="000000" w:themeColor="text1"/>
          <w:kern w:val="0"/>
          <w:sz w:val="20"/>
          <w:szCs w:val="20"/>
        </w:rPr>
        <w:t>}</w:t>
      </w:r>
    </w:p>
    <w:p w14:paraId="7450CC72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  <w:t>Enumerate Combinations</w:t>
      </w:r>
    </w:p>
    <w:p w14:paraId="5AC0315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Combination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（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Subset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）</w:t>
      </w:r>
    </w:p>
    <w:p w14:paraId="1A30CCAA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便是數學課本中「排列組合」的「組合」；概念等於「子集合」。但是這裡不是要計算組合有多少種，而是枚舉所有的組合，以字典順序枚舉。</w:t>
      </w:r>
    </w:p>
    <w:p w14:paraId="5D28603C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例如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{1,2,3}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所有的組合就是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{1}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{2}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{3}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{1,2}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{1,3}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{2,3}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{1,2,3}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。</w:t>
      </w:r>
    </w:p>
    <w:p w14:paraId="7100CCC3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範例：枚舉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{0,1,2,3,4}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所有組合</w:t>
      </w:r>
    </w:p>
    <w:p w14:paraId="46BC556B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該如何枚舉呢？先觀察平時我們計算組合個數的方法。</w:t>
      </w:r>
    </w:p>
    <w:p w14:paraId="4225B806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{0,1,2,3,4}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所有組合個數總共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2^5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個：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0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可取可不取，有兩種情形、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1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可取可不取，有兩種情形、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...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4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可取可不取，有兩種情形。根據乘法原理，總共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2*2*2*2*2 = 2^5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種情形。</w:t>
      </w:r>
    </w:p>
    <w:p w14:paraId="3C1182F7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枚舉方式可以仿照乘法原理。建立一個陣列，當作一個集合。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solution[</w:t>
      </w:r>
      <w:proofErr w:type="spellStart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] = true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表示這個集合擁有第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個元素，觀念等同「</w:t>
      </w:r>
      <w:r w:rsidR="00FD50BD">
        <w:fldChar w:fldCharType="begin"/>
      </w:r>
      <w:r w:rsidR="00FD50BD">
        <w:instrText xml:space="preserve"> HYPERLINK "http://www.csie.ntnu.edu.tw/~u91029/Set.html" </w:instrText>
      </w:r>
      <w:r w:rsidR="00FD50BD">
        <w:fldChar w:fldCharType="separate"/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  <w:u w:val="single" w:color="760002"/>
        </w:rPr>
        <w:t xml:space="preserve"> Set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  <w:u w:val="single" w:color="760002"/>
        </w:rPr>
        <w:t>資料結構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  <w:u w:val="single" w:color="760002"/>
        </w:rPr>
        <w:t xml:space="preserve"> :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  <w:u w:val="single" w:color="760002"/>
        </w:rPr>
        <w:t>索引儲存</w:t>
      </w:r>
      <w:r w:rsidR="00FD50BD">
        <w:rPr>
          <w:rFonts w:ascii="Palatino" w:eastAsia="PingFang TC" w:hAnsi="Palatino" w:cs="Palatino"/>
          <w:color w:val="000000" w:themeColor="text1"/>
          <w:kern w:val="0"/>
          <w:sz w:val="20"/>
          <w:szCs w:val="20"/>
          <w:u w:val="single" w:color="760002"/>
        </w:rPr>
        <w:fldChar w:fldCharType="end"/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」。</w:t>
      </w:r>
    </w:p>
    <w:p w14:paraId="06DA0DD5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依序枚舉每個位置。針對每個位置，試著填入取或不取。</w:t>
      </w:r>
    </w:p>
    <w:p w14:paraId="76515E85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0F366253" wp14:editId="3466B6F6">
            <wp:extent cx="5143500" cy="2156460"/>
            <wp:effectExtent l="0" t="0" r="1270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12B9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36F072A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bool solution[5];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索引儲存</w:t>
      </w:r>
    </w:p>
    <w:p w14:paraId="0572CCCC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0276F60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n)</w:t>
      </w:r>
    </w:p>
    <w:p w14:paraId="23E8715F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27520588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10AAF8D8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(n == 5)</w:t>
      </w:r>
    </w:p>
    <w:p w14:paraId="0A19200F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00EF8BA9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for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=0;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&lt;5;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++)</w:t>
      </w:r>
    </w:p>
    <w:p w14:paraId="00CD8C51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if (solution[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])</w:t>
      </w:r>
    </w:p>
    <w:p w14:paraId="688CC290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' ';</w:t>
      </w:r>
    </w:p>
    <w:p w14:paraId="7B10EA0E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endl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;</w:t>
      </w:r>
    </w:p>
    <w:p w14:paraId="52F02793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622B226B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2BD451EB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0B575F31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選取數字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n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，然後繼續枚舉之後的位置。</w:t>
      </w:r>
    </w:p>
    <w:p w14:paraId="31EBA4D5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solution[n] = true;</w:t>
      </w:r>
    </w:p>
    <w:p w14:paraId="381F448A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backtrack(n+1);</w:t>
      </w:r>
    </w:p>
    <w:p w14:paraId="22952EB6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502DC805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不取數字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n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，然後繼續枚舉之後的位置。</w:t>
      </w:r>
    </w:p>
    <w:p w14:paraId="075F41BC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solution[n] = false;</w:t>
      </w:r>
    </w:p>
    <w:p w14:paraId="6C697B92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backtrack(n+1);</w:t>
      </w:r>
    </w:p>
    <w:p w14:paraId="25B68BAC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6719143B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82A17F7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enumerate_combinations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</w:t>
      </w:r>
    </w:p>
    <w:p w14:paraId="11E6343A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476E5236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backtrack(0);</w:t>
      </w:r>
    </w:p>
    <w:p w14:paraId="6E54C3D8" w14:textId="77777777" w:rsidR="000E668B" w:rsidRPr="000A75CC" w:rsidRDefault="000E668B" w:rsidP="000E668B">
      <w:pPr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44EA3AB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  <w:t>8 Queen Problem</w:t>
      </w:r>
    </w:p>
    <w:p w14:paraId="68DA70A4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八皇后問題</w:t>
      </w:r>
    </w:p>
    <w:p w14:paraId="1F202357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5BEF4C75" wp14:editId="0654FAAD">
            <wp:extent cx="4968240" cy="2400300"/>
            <wp:effectExtent l="0" t="0" r="1016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7954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問題：在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8x8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的西洋棋棋盤上擺放八隻皇后，讓他們恰好無法互相攻擊對方。皇后的攻擊範圍是米字。</w:t>
      </w:r>
    </w:p>
    <w:p w14:paraId="0D535240" w14:textId="77777777" w:rsidR="000E668B" w:rsidRPr="00D27201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一個非常簡單的想法：每一格都有「放」和「不放」兩種選擇，枚舉所有可能，並避免枚舉皇后互相攻擊的情形。建立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8x8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的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bool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陣列，代表一個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8x8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的棋盤盤面情形。例如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solution[0][0] = true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表示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(0,0)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這個位置有放置皇后。</w:t>
      </w:r>
    </w:p>
    <w:p w14:paraId="508726B5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solution[8];</w:t>
      </w:r>
    </w:p>
    <w:p w14:paraId="6BE4D634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4FA6AAC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x)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每次都換一排格子</w:t>
      </w:r>
    </w:p>
    <w:p w14:paraId="55DB23F9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52FFD8FA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3C33E0A3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(x == 8)</w:t>
      </w:r>
    </w:p>
    <w:p w14:paraId="2D3DA3AF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30BD3B94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print_solution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();</w:t>
      </w:r>
    </w:p>
    <w:p w14:paraId="66A36FC9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270455C0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6C5A7785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65A8222C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分別放置皇后在每一格，並各自遞迴下去。</w:t>
      </w:r>
    </w:p>
    <w:p w14:paraId="7E33F1BC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for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y=0; y&lt;8; ++y)</w:t>
      </w:r>
    </w:p>
    <w:p w14:paraId="29CDADE3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5294A937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solution[x] = y;</w:t>
      </w:r>
    </w:p>
    <w:p w14:paraId="2C2C9553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backtrack(x+1);</w:t>
      </w:r>
    </w:p>
    <w:p w14:paraId="45694BAC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7388DA00" w14:textId="77777777" w:rsidR="000E668B" w:rsidRPr="000A75CC" w:rsidRDefault="000E668B" w:rsidP="000E668B">
      <w:pPr>
        <w:widowControl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64202E0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接著要避免枚舉不可能出現的答案。</w:t>
      </w:r>
    </w:p>
    <w:p w14:paraId="4191CDE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19411B3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solution[8];</w:t>
      </w:r>
    </w:p>
    <w:p w14:paraId="7877B526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bool my[8], md1[15], md2[15];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初始值都是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false</w:t>
      </w:r>
    </w:p>
    <w:p w14:paraId="236D6AB1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                    // x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這條線可以不用檢查了</w:t>
      </w:r>
    </w:p>
    <w:p w14:paraId="37A2D3C1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CA26994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x)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每次都換一排格子</w:t>
      </w:r>
    </w:p>
    <w:p w14:paraId="7DB94421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47779F72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532CC330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(x == 8)</w:t>
      </w:r>
    </w:p>
    <w:p w14:paraId="7748DC0E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412EFA33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print_solution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();</w:t>
      </w:r>
    </w:p>
    <w:p w14:paraId="42414CC5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5E2AFE07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326031EE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F6833B4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分別放置皇后在每一格，並各自遞迴下去。</w:t>
      </w:r>
    </w:p>
    <w:p w14:paraId="4B945BBA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for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y=0; y&lt;8; ++y)</w:t>
      </w:r>
    </w:p>
    <w:p w14:paraId="158FD886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4A723A03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d1 =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x+y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% 15, d2 = (x-y+15) % 15;</w:t>
      </w:r>
    </w:p>
    <w:p w14:paraId="1B285ACF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630893E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if (!my[y] &amp;&amp; !md1[d1] &amp;&amp; !md2[d2])</w:t>
      </w:r>
    </w:p>
    <w:p w14:paraId="3F0E0BC1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{</w:t>
      </w:r>
    </w:p>
    <w:p w14:paraId="18E5CB40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這隻皇后佔據了四條線，記得標記起來。</w:t>
      </w:r>
    </w:p>
    <w:p w14:paraId="42B30B73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my[y] = md1[d1] = md2[d2] = true;</w:t>
      </w:r>
    </w:p>
    <w:p w14:paraId="69CB1344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EAF0566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solution[x] = y;</w:t>
      </w:r>
    </w:p>
    <w:p w14:paraId="0B6EF0E6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backtrack(x+1);</w:t>
      </w:r>
    </w:p>
    <w:p w14:paraId="3A1C6F09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6FDC910C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遞迴結束，回復到原本的樣子，要記得取消標記。</w:t>
      </w:r>
    </w:p>
    <w:p w14:paraId="7BB55EF5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my[y] = md1[d1] = md2[d2] = false;</w:t>
      </w:r>
    </w:p>
    <w:p w14:paraId="7808E8E4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}</w:t>
      </w:r>
    </w:p>
    <w:p w14:paraId="08DB77D4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6690C360" w14:textId="77777777" w:rsidR="000E668B" w:rsidRPr="000A75CC" w:rsidRDefault="000E668B" w:rsidP="000E668B">
      <w:pPr>
        <w:widowControl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5AA41F07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改進</w:t>
      </w:r>
    </w:p>
    <w:p w14:paraId="6547319F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8 Queen Problem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的答案是上下、左右、對角線對稱的。排除對稱的情形，可以節省枚舉的時間。這裡不加贅述。</w:t>
      </w:r>
    </w:p>
    <w:p w14:paraId="7747980B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另一種左右斜線判斷方式</w:t>
      </w:r>
    </w:p>
    <w:p w14:paraId="10A0E4CC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比用陣列記錄還麻煩。自行斟酌。</w:t>
      </w:r>
    </w:p>
    <w:p w14:paraId="077610E6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5772F02A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x)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每次都換一排格子</w:t>
      </w:r>
    </w:p>
    <w:p w14:paraId="6F746654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5F869402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for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=0;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&lt;x; ++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</w:t>
      </w:r>
    </w:p>
    <w:p w14:paraId="48E8F55B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if (abs(x -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== abs(solution[x] - solution[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]))</w:t>
      </w:r>
    </w:p>
    <w:p w14:paraId="2C197BBA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return;</w:t>
      </w:r>
    </w:p>
    <w:p w14:paraId="68AC55FA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366B35A2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......</w:t>
      </w:r>
    </w:p>
    <w:p w14:paraId="49F54B36" w14:textId="77777777" w:rsidR="000E668B" w:rsidRPr="000A75CC" w:rsidRDefault="000E668B" w:rsidP="000E668B">
      <w:pPr>
        <w:widowControl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62533BC5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UVa</w:t>
      </w:r>
      <w:proofErr w:type="spellEnd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79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167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0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750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1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10513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2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639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3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989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4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10893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5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10957</w:t>
        </w:r>
      </w:hyperlink>
    </w:p>
    <w:p w14:paraId="2E28D6A6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  <w:t>0/1 Knapsack Problem</w:t>
      </w:r>
    </w:p>
    <w:p w14:paraId="6FBF6F3A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0/1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背包問題</w:t>
      </w:r>
    </w:p>
    <w:p w14:paraId="1E1AE481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05216DFB" wp14:editId="6B8C0D6B">
            <wp:extent cx="1946617" cy="1028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24" cy="10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FA04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問題：各式各樣的物品，重量與價值皆異。一個背包，具有耐重限制。現在將物品儘量塞入背包，令背包裡物品總價值最高。</w:t>
      </w:r>
    </w:p>
    <w:p w14:paraId="54D01410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一個簡單的想法：每個物品都有「要」和「不要」兩種選擇，窮舉所有可能，並避免枚舉背包超載的情形。建立一維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bool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陣列，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solution[0] = true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表示第零個物品有放進背包。</w:t>
      </w:r>
    </w:p>
    <w:p w14:paraId="4D9E94E2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57C29198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bool solution[10];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十個物品</w:t>
      </w:r>
    </w:p>
    <w:p w14:paraId="5E5858D9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E55547F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weight[10] = {4, 54, 1, ..., 32};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十個物品分別的重量</w:t>
      </w:r>
    </w:p>
    <w:p w14:paraId="2A9779E9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cost[10] = {3, 3, 11, ..., 23}; 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十個物品分別的價值</w:t>
      </w:r>
    </w:p>
    <w:p w14:paraId="102C972B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9B016F4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const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maxW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= 100;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背包承載上限</w:t>
      </w:r>
    </w:p>
    <w:p w14:paraId="136D4950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maxC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= 0;       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出現過的最高總值</w:t>
      </w:r>
    </w:p>
    <w:p w14:paraId="62A23E27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053751F0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n,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w,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c)</w:t>
      </w:r>
    </w:p>
    <w:p w14:paraId="364F09A7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11321E9E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4ACD49CC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(n == 10)</w:t>
      </w:r>
    </w:p>
    <w:p w14:paraId="4094EC01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2C2EB47C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if (c &gt;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maxC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記錄總值最高的</w:t>
      </w:r>
    </w:p>
    <w:p w14:paraId="16CED5E3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{</w:t>
      </w:r>
    </w:p>
    <w:p w14:paraId="17F01AF7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maxC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= c;</w:t>
      </w:r>
    </w:p>
    <w:p w14:paraId="714743BA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store_solution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();</w:t>
      </w:r>
    </w:p>
    <w:p w14:paraId="55FE3A25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}</w:t>
      </w:r>
    </w:p>
    <w:p w14:paraId="150975C9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26F8596B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208B1698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2EE8BF4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放進背包</w:t>
      </w:r>
    </w:p>
    <w:p w14:paraId="647BD519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(w + weight[n] &lt;=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maxW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檢查背包超載</w:t>
      </w:r>
    </w:p>
    <w:p w14:paraId="7DAB0887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25732B31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solution[n] = true;</w:t>
      </w:r>
    </w:p>
    <w:p w14:paraId="4E4CABED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backtrack(n+1, w + weight[n], c + cost[n]);</w:t>
      </w:r>
    </w:p>
    <w:p w14:paraId="6E6C749E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51C2C337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37C7EB86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不放進背包</w:t>
      </w:r>
    </w:p>
    <w:p w14:paraId="0BA345A8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solution[n] = false;</w:t>
      </w:r>
    </w:p>
    <w:p w14:paraId="11B3E692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backtrack(n+1, w, c);</w:t>
      </w:r>
    </w:p>
    <w:p w14:paraId="3DA12CC8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6B3FC1E8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07FEC58A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53ECF41B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bool answer[10];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正確答案</w:t>
      </w:r>
    </w:p>
    <w:p w14:paraId="445D99C2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55E07B2C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store_solution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</w:t>
      </w:r>
    </w:p>
    <w:p w14:paraId="1FE21CB4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4073F770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for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=0;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&lt;10; ++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</w:t>
      </w:r>
    </w:p>
    <w:p w14:paraId="3BE8598E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answer[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] = solution[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];</w:t>
      </w:r>
    </w:p>
    <w:p w14:paraId="5BC07C91" w14:textId="77777777" w:rsidR="000E668B" w:rsidRPr="000A75CC" w:rsidRDefault="000E668B" w:rsidP="000E668B">
      <w:pPr>
        <w:widowControl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0277BAAB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檢查背包超載的部分可以修改成更美觀的樣子。</w:t>
      </w:r>
    </w:p>
    <w:p w14:paraId="4640EC7D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3BD645C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n,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w,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c)</w:t>
      </w:r>
    </w:p>
    <w:p w14:paraId="53BFEBF2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04CB8A8B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(w &gt;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maxW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return;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背包超載</w:t>
      </w:r>
    </w:p>
    <w:p w14:paraId="0F8EB1FE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04F194A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258A18AE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(n == 10)</w:t>
      </w:r>
    </w:p>
    <w:p w14:paraId="3DE19B29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{</w:t>
      </w:r>
    </w:p>
    <w:p w14:paraId="130A4678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if (c &gt;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maxC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記錄總值最高的</w:t>
      </w:r>
    </w:p>
    <w:p w14:paraId="0C3E2384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{</w:t>
      </w:r>
    </w:p>
    <w:p w14:paraId="46E54217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maxC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= c;</w:t>
      </w:r>
    </w:p>
    <w:p w14:paraId="64253C9A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store_solution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();</w:t>
      </w:r>
    </w:p>
    <w:p w14:paraId="0392CE65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}</w:t>
      </w:r>
    </w:p>
    <w:p w14:paraId="3204A221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return;</w:t>
      </w:r>
    </w:p>
    <w:p w14:paraId="76CC909F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}</w:t>
      </w:r>
    </w:p>
    <w:p w14:paraId="20D50C4A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8453559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放進背包</w:t>
      </w:r>
    </w:p>
    <w:p w14:paraId="021C4F3C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solution[n] = true;</w:t>
      </w:r>
    </w:p>
    <w:p w14:paraId="1318513E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backtrack(n+1, w + weight[n], c + cost[n]);</w:t>
      </w:r>
    </w:p>
    <w:p w14:paraId="26F183F4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A5FFC9D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不放進背包</w:t>
      </w:r>
    </w:p>
    <w:p w14:paraId="6F6AC5C2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solution[n] = false;</w:t>
      </w:r>
    </w:p>
    <w:p w14:paraId="6E31A28D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backtrack(n+1, w, c);</w:t>
      </w:r>
    </w:p>
    <w:p w14:paraId="0135FDD4" w14:textId="77777777" w:rsidR="000E668B" w:rsidRPr="000A75CC" w:rsidRDefault="000E668B" w:rsidP="000E668B">
      <w:pPr>
        <w:widowControl/>
        <w:numPr>
          <w:ilvl w:val="0"/>
          <w:numId w:val="2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0F575236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各位可以預先排序物品重量，再執行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backtracking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程式碼，看看效率有何不同。然後嘗試使用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heuristic bound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加快速度。</w:t>
      </w:r>
    </w:p>
    <w:p w14:paraId="23F98AD5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  <w:t>Inclusion-Exclusion Principle</w:t>
      </w:r>
    </w:p>
    <w:p w14:paraId="374FC89C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</w:p>
    <w:p w14:paraId="0ACFE5D9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排容原理</w:t>
      </w:r>
    </w:p>
    <w:p w14:paraId="64B17778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7D779961" wp14:editId="70442388">
            <wp:extent cx="6652260" cy="6096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14EF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類似於枚舉所有子集合，但是每個子集合有正負號之別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Calibri" w:eastAsia="Calibri" w:hAnsi="Calibri" w:cs="Calibri"/>
          <w:color w:val="000000" w:themeColor="text1"/>
          <w:kern w:val="0"/>
          <w:sz w:val="20"/>
          <w:szCs w:val="20"/>
        </w:rPr>
        <w:t>──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奇數個集合的交集為正號、偶數個集合的交集為負號。</w:t>
      </w:r>
    </w:p>
    <w:p w14:paraId="66CCBC3C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舉例：求出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1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到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100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當中不可被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3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5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8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整除的整數有幾個。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3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5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、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8 </w:t>
      </w: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均兩兩互質。</w:t>
      </w:r>
    </w:p>
    <w:p w14:paraId="575E3877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01141E02" wp14:editId="7BCFE11B">
            <wp:extent cx="6042660" cy="571500"/>
            <wp:effectExtent l="0" t="0" r="254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11EF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521DC75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array[3] = {3, 5, 8};</w:t>
      </w:r>
    </w:p>
    <w:p w14:paraId="2F135E27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50FDC81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排容，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sign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為正負號，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divisor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為各種可能的除數</w:t>
      </w:r>
    </w:p>
    <w:p w14:paraId="1C8B0EA4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n,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sign,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divisor)</w:t>
      </w:r>
    </w:p>
    <w:p w14:paraId="1DBD71E3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07C6CFCF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it's a solution</w:t>
      </w:r>
    </w:p>
    <w:p w14:paraId="711EF078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(n == 3) return sign * (100 / divisor);</w:t>
      </w:r>
    </w:p>
    <w:p w14:paraId="4AFC153E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3C7C9DC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total = 0;</w:t>
      </w:r>
    </w:p>
    <w:p w14:paraId="6297CAB2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7447FD55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不選。正負號維持不變，除數維持不變。</w:t>
      </w:r>
    </w:p>
    <w:p w14:paraId="08CE8A96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solution[n] = false;</w:t>
      </w:r>
    </w:p>
    <w:p w14:paraId="76A754C3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total += backtrack(n+1, sign, divisor);</w:t>
      </w:r>
    </w:p>
    <w:p w14:paraId="0C6BA67E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8DEE7BF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選。須變號，並逐步累計除數。</w:t>
      </w:r>
    </w:p>
    <w:p w14:paraId="3A6D582A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因逐步累計除數，故不需要具體記錄選到的數字</w:t>
      </w:r>
    </w:p>
    <w:p w14:paraId="0FDC0B91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solution[n] = true;</w:t>
      </w:r>
    </w:p>
    <w:p w14:paraId="07B47805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total += backtrack(n+1, -sign, divisor * array[n]);</w:t>
      </w:r>
    </w:p>
    <w:p w14:paraId="316D1017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00F05A4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return total;</w:t>
      </w:r>
    </w:p>
    <w:p w14:paraId="1B5842C4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2406190B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8FB8B8C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inclusion_exclusion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</w:t>
      </w:r>
    </w:p>
    <w:p w14:paraId="05253774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7FCD1C74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"1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到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100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當中不可被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3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5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8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整除的整數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";</w:t>
      </w:r>
    </w:p>
    <w:p w14:paraId="7AC97AA2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"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有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 &lt;&lt; backtrack(0, +1, 1) &lt;&lt; "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個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";</w:t>
      </w:r>
    </w:p>
    <w:p w14:paraId="1E7299A8" w14:textId="77777777" w:rsidR="000E668B" w:rsidRPr="000A75CC" w:rsidRDefault="000E668B" w:rsidP="000E668B">
      <w:pPr>
        <w:widowControl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2D7D7ECD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考慮數字之間不互質的一般情形：</w:t>
      </w:r>
    </w:p>
    <w:p w14:paraId="42763DDD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D301463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array[5] = {3, 5, 6, 7, 9};</w:t>
      </w:r>
    </w:p>
    <w:p w14:paraId="488AF048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530DD97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最大公因數</w:t>
      </w:r>
    </w:p>
    <w:p w14:paraId="0EB19EC2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gcd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a,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b)</w:t>
      </w:r>
    </w:p>
    <w:p w14:paraId="4F243518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3B15B189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gram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return</w:t>
      </w:r>
      <w:proofErr w:type="gram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b ?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gcd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(b,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a%b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 : a;</w:t>
      </w:r>
    </w:p>
    <w:p w14:paraId="4A48AA1D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60B2F01A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4BB1FFEB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最小公倍數</w:t>
      </w:r>
    </w:p>
    <w:p w14:paraId="06B3B87C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lcm(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a,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b)</w:t>
      </w:r>
    </w:p>
    <w:p w14:paraId="37B925EB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54F07D0A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return a /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gcd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(a, b) * b;</w:t>
      </w:r>
    </w:p>
    <w:p w14:paraId="28F9CC37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121C1CD2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5B8A58AA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精簡過後的排容程式碼，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divisor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為各種可能的除數</w:t>
      </w:r>
    </w:p>
    <w:p w14:paraId="65784A52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n,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divisor)</w:t>
      </w:r>
    </w:p>
    <w:p w14:paraId="52C82074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6291D4DC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if (n == 5) return 100 / divisor;</w:t>
      </w:r>
    </w:p>
    <w:p w14:paraId="0F9FEA25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return backtrack(n+1, divisor)</w:t>
      </w:r>
    </w:p>
    <w:p w14:paraId="04E64857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    - backtrack(n+1, lcm(divisor, array[n]));</w:t>
      </w:r>
    </w:p>
    <w:p w14:paraId="1171DC3E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581AF78F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D981C44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inclusion_exclusion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</w:t>
      </w:r>
    </w:p>
    <w:p w14:paraId="6F812515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4878824D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"1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到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100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當中不可被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3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5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6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7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9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整除的整數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";</w:t>
      </w:r>
    </w:p>
    <w:p w14:paraId="522B9E8F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"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有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 &lt;&lt; backtrack(0, 1) &lt;&lt; "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個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";</w:t>
      </w:r>
    </w:p>
    <w:p w14:paraId="6E6EC4F0" w14:textId="77777777" w:rsidR="000E668B" w:rsidRPr="000A75CC" w:rsidRDefault="000E668B" w:rsidP="000E668B">
      <w:pPr>
        <w:widowControl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2A862818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枚舉子集合（組合）有兩種枚舉方式，排容原理亦有兩種枚舉方式。</w:t>
      </w:r>
    </w:p>
    <w:p w14:paraId="77BCF2C3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6BA1F13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array[5] = {3, 5, 6, 7, 9};</w:t>
      </w:r>
    </w:p>
    <w:p w14:paraId="4D46D5AC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3180030C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backtrack(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n,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divisor)</w:t>
      </w:r>
    </w:p>
    <w:p w14:paraId="1701BBDA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38906187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total = 0;</w:t>
      </w:r>
    </w:p>
    <w:p w14:paraId="15FA4EE3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total += 100 / divisor;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目前湊出來的集合</w:t>
      </w:r>
    </w:p>
    <w:p w14:paraId="3EB121F2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C7025B2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// 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繼續枚舉之後的數字，記得變號</w:t>
      </w:r>
    </w:p>
    <w:p w14:paraId="6562DCE7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for (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=n;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&lt;5; ++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)</w:t>
      </w:r>
    </w:p>
    <w:p w14:paraId="1CC16F73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    total -= backtrack(i+1, lcm(divisor, array[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]));</w:t>
      </w:r>
    </w:p>
    <w:p w14:paraId="43DD46F9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1AF8A124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return total;</w:t>
      </w:r>
    </w:p>
    <w:p w14:paraId="4F4A9E05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7C9D0BA4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</w:t>
      </w:r>
    </w:p>
    <w:p w14:paraId="2FD48D03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void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inclusion_exclusion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()</w:t>
      </w:r>
    </w:p>
    <w:p w14:paraId="08327E71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{</w:t>
      </w:r>
    </w:p>
    <w:p w14:paraId="14295A12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"1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到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100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當中不可被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3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5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6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7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或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9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整除的整數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";</w:t>
      </w:r>
    </w:p>
    <w:p w14:paraId="11710DAE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   </w:t>
      </w:r>
      <w:proofErr w:type="spellStart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cout</w:t>
      </w:r>
      <w:proofErr w:type="spellEnd"/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 &lt;&lt; "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有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 &lt;&lt; backtrack(0, 1) &lt;&lt; "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個</w:t>
      </w: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";</w:t>
      </w:r>
    </w:p>
    <w:p w14:paraId="392674F9" w14:textId="77777777" w:rsidR="000E668B" w:rsidRPr="000A75CC" w:rsidRDefault="000E668B" w:rsidP="000E668B">
      <w:pPr>
        <w:widowControl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</w:pPr>
      <w:r w:rsidRPr="000A75CC">
        <w:rPr>
          <w:rFonts w:ascii="Courier New" w:eastAsia="PingFang TC" w:hAnsi="Courier New" w:cs="Courier New"/>
          <w:color w:val="000000" w:themeColor="text1"/>
          <w:kern w:val="0"/>
          <w:sz w:val="20"/>
          <w:szCs w:val="20"/>
        </w:rPr>
        <w:t>}</w:t>
      </w:r>
    </w:p>
    <w:p w14:paraId="1362471B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proofErr w:type="spellStart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UVa</w:t>
      </w:r>
      <w:proofErr w:type="spellEnd"/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 </w:t>
      </w:r>
      <w:hyperlink r:id="rId89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>10325</w:t>
        </w:r>
      </w:hyperlink>
    </w:p>
    <w:p w14:paraId="3C4E97B2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b/>
          <w:bCs/>
          <w:color w:val="000000" w:themeColor="text1"/>
          <w:kern w:val="0"/>
          <w:sz w:val="20"/>
          <w:szCs w:val="20"/>
        </w:rPr>
        <w:t>Euclidean Shortest Path</w:t>
      </w:r>
    </w:p>
    <w:p w14:paraId="2E1E6D0B" w14:textId="77777777" w:rsidR="000E668B" w:rsidRPr="000A75CC" w:rsidRDefault="000E668B" w:rsidP="000E668B">
      <w:pPr>
        <w:widowControl/>
        <w:autoSpaceDE w:val="0"/>
        <w:autoSpaceDN w:val="0"/>
        <w:adjustRightInd w:val="0"/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</w:pPr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 xml:space="preserve">© 2010 </w:t>
      </w:r>
      <w:hyperlink r:id="rId90" w:history="1">
        <w:r w:rsidRPr="000A75CC">
          <w:rPr>
            <w:rFonts w:ascii="Palatino" w:eastAsia="PingFang TC" w:hAnsi="Palatino" w:cs="Palatino"/>
            <w:color w:val="000000" w:themeColor="text1"/>
            <w:kern w:val="0"/>
            <w:sz w:val="20"/>
            <w:szCs w:val="20"/>
            <w:u w:val="single" w:color="760002"/>
          </w:rPr>
          <w:t xml:space="preserve">tkcn </w:t>
        </w:r>
      </w:hyperlink>
      <w:r w:rsidRPr="000A75CC">
        <w:rPr>
          <w:rFonts w:ascii="Palatino" w:eastAsia="PingFang TC" w:hAnsi="Palatino" w:cs="Palatino"/>
          <w:color w:val="000000" w:themeColor="text1"/>
          <w:kern w:val="0"/>
          <w:sz w:val="20"/>
          <w:szCs w:val="20"/>
        </w:rPr>
        <w:t>. All rights reserved.</w:t>
      </w:r>
    </w:p>
    <w:p w14:paraId="604A0F9E" w14:textId="77777777" w:rsidR="000E668B" w:rsidRPr="000A75CC" w:rsidRDefault="000E668B" w:rsidP="000E668B">
      <w:pPr>
        <w:widowControl/>
        <w:autoSpaceDE w:val="0"/>
        <w:autoSpaceDN w:val="0"/>
        <w:adjustRightInd w:val="0"/>
        <w:jc w:val="center"/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</w:pPr>
      <w:r w:rsidRPr="000A75CC">
        <w:rPr>
          <w:rFonts w:ascii="Helvetica Neue" w:eastAsia="PingFang TC" w:hAnsi="Helvetica Neue" w:cs="Helvetica Neue"/>
          <w:color w:val="000000" w:themeColor="text1"/>
          <w:kern w:val="0"/>
          <w:sz w:val="20"/>
          <w:szCs w:val="20"/>
        </w:rPr>
        <w:t>500</w:t>
      </w:r>
      <w:r w:rsidRPr="000A75CC"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0A75CC"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  <w:t>ms</w:t>
      </w:r>
      <w:proofErr w:type="spellEnd"/>
      <w:r w:rsidRPr="000A75CC"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Helvetica Neue" w:eastAsia="Arial Unicode MS" w:hAnsi="Helvetica Neue" w:cs="Helvetica Neue"/>
          <w:color w:val="000000" w:themeColor="text1"/>
          <w:kern w:val="0"/>
          <w:sz w:val="20"/>
          <w:szCs w:val="20"/>
        </w:rPr>
        <w:t>Next</w:t>
      </w:r>
      <w:r w:rsidRPr="000A75CC"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Helvetica Neue" w:eastAsia="Arial Unicode MS" w:hAnsi="Helvetica Neue" w:cs="Helvetica Neue"/>
          <w:color w:val="000000" w:themeColor="text1"/>
          <w:kern w:val="0"/>
          <w:sz w:val="20"/>
          <w:szCs w:val="20"/>
        </w:rPr>
        <w:t>Play</w:t>
      </w:r>
      <w:r w:rsidRPr="000A75CC"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Helvetica Neue" w:eastAsia="Arial Unicode MS" w:hAnsi="Helvetica Neue" w:cs="Helvetica Neue"/>
          <w:color w:val="000000" w:themeColor="text1"/>
          <w:kern w:val="0"/>
          <w:sz w:val="20"/>
          <w:szCs w:val="20"/>
        </w:rPr>
        <w:t>Stop</w:t>
      </w:r>
      <w:r w:rsidRPr="000A75CC">
        <w:rPr>
          <w:rFonts w:ascii="Arial Unicode MS" w:eastAsia="Arial Unicode MS" w:hAnsi="Helvetica Neue" w:cs="Arial Unicode MS"/>
          <w:color w:val="000000" w:themeColor="text1"/>
          <w:kern w:val="0"/>
          <w:sz w:val="20"/>
          <w:szCs w:val="20"/>
        </w:rPr>
        <w:t xml:space="preserve"> </w:t>
      </w:r>
      <w:r w:rsidRPr="000A75CC">
        <w:rPr>
          <w:rFonts w:ascii="Helvetica Neue" w:eastAsia="Arial Unicode MS" w:hAnsi="Helvetica Neue" w:cs="Helvetica Neue"/>
          <w:color w:val="000000" w:themeColor="text1"/>
          <w:kern w:val="0"/>
          <w:sz w:val="20"/>
          <w:szCs w:val="20"/>
        </w:rPr>
        <w:t>Reset</w:t>
      </w:r>
    </w:p>
    <w:p w14:paraId="2A3320BC" w14:textId="5F614757" w:rsidR="00E043F6" w:rsidRPr="00D27201" w:rsidRDefault="00E043F6" w:rsidP="00D27201">
      <w:pPr>
        <w:widowControl/>
        <w:autoSpaceDE w:val="0"/>
        <w:autoSpaceDN w:val="0"/>
        <w:adjustRightInd w:val="0"/>
        <w:rPr>
          <w:rFonts w:ascii="Palatino" w:eastAsia="Arial Unicode MS" w:hAnsi="Palatino" w:cs="Palatino"/>
          <w:color w:val="000000" w:themeColor="text1"/>
          <w:kern w:val="0"/>
          <w:sz w:val="20"/>
          <w:szCs w:val="20"/>
        </w:rPr>
      </w:pPr>
    </w:p>
    <w:sectPr w:rsidR="00E043F6" w:rsidRPr="00D27201" w:rsidSect="00625E3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ingFang TC">
    <w:altName w:val="微軟正黑體 Light"/>
    <w:charset w:val="88"/>
    <w:family w:val="auto"/>
    <w:pitch w:val="variable"/>
    <w:sig w:usb0="00000000" w:usb1="7ACFFDFB" w:usb2="00000016" w:usb3="00000000" w:csb0="001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8B"/>
    <w:rsid w:val="000A75CC"/>
    <w:rsid w:val="000E668B"/>
    <w:rsid w:val="000F0C6A"/>
    <w:rsid w:val="00215CF7"/>
    <w:rsid w:val="00235AE8"/>
    <w:rsid w:val="004B6215"/>
    <w:rsid w:val="00625E3E"/>
    <w:rsid w:val="0063685B"/>
    <w:rsid w:val="00A85742"/>
    <w:rsid w:val="00B533A5"/>
    <w:rsid w:val="00D27201"/>
    <w:rsid w:val="00E043F6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4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3685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68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50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D50BD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85742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36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63685B"/>
    <w:rPr>
      <w:rFonts w:ascii="細明體" w:eastAsia="細明體" w:hAnsi="細明體" w:cs="細明體"/>
      <w:kern w:val="0"/>
    </w:rPr>
  </w:style>
  <w:style w:type="character" w:customStyle="1" w:styleId="30">
    <w:name w:val="標題 3 字元"/>
    <w:basedOn w:val="a0"/>
    <w:link w:val="3"/>
    <w:uiPriority w:val="9"/>
    <w:rsid w:val="0063685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B6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3685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68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50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D50BD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85742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36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63685B"/>
    <w:rPr>
      <w:rFonts w:ascii="細明體" w:eastAsia="細明體" w:hAnsi="細明體" w:cs="細明體"/>
      <w:kern w:val="0"/>
    </w:rPr>
  </w:style>
  <w:style w:type="character" w:customStyle="1" w:styleId="30">
    <w:name w:val="標題 3 字元"/>
    <w:basedOn w:val="a0"/>
    <w:link w:val="3"/>
    <w:uiPriority w:val="9"/>
    <w:rsid w:val="0063685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B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ydoing.blogspot.com/2010/07/c-cbrt.html" TargetMode="External"/><Relationship Id="rId18" Type="http://schemas.openxmlformats.org/officeDocument/2006/relationships/hyperlink" Target="http://pydoing.blogspot.com/2010/07/c-isxdigit.html" TargetMode="External"/><Relationship Id="rId26" Type="http://schemas.openxmlformats.org/officeDocument/2006/relationships/hyperlink" Target="http://pydoing.blogspot.com/2010/07/c-isprint.html" TargetMode="External"/><Relationship Id="rId39" Type="http://schemas.openxmlformats.org/officeDocument/2006/relationships/hyperlink" Target="http://pydoing.blogspot.com/2010/07/c-strpbrk.html" TargetMode="External"/><Relationship Id="rId21" Type="http://schemas.openxmlformats.org/officeDocument/2006/relationships/hyperlink" Target="http://pydoing.blogspot.com/2010/07/c-isascii.html" TargetMode="External"/><Relationship Id="rId34" Type="http://schemas.openxmlformats.org/officeDocument/2006/relationships/hyperlink" Target="http://pydoing.blogspot.com/2010/07/c-strcmp.html" TargetMode="External"/><Relationship Id="rId42" Type="http://schemas.openxmlformats.org/officeDocument/2006/relationships/hyperlink" Target="http://pydoing.blogspot.com/2010/07/c-strtok.html" TargetMode="External"/><Relationship Id="rId47" Type="http://schemas.openxmlformats.org/officeDocument/2006/relationships/hyperlink" Target="http://pydoing.blogspot.com/2010/07/c-memchr.html" TargetMode="External"/><Relationship Id="rId50" Type="http://schemas.openxmlformats.org/officeDocument/2006/relationships/hyperlink" Target="http://pydoing.blogspot.com/2010/07/c-gets.html" TargetMode="External"/><Relationship Id="rId55" Type="http://schemas.openxmlformats.org/officeDocument/2006/relationships/hyperlink" Target="http://pydoing.blogspot.com/2010/07/c-scanf.html" TargetMode="External"/><Relationship Id="rId63" Type="http://schemas.openxmlformats.org/officeDocument/2006/relationships/hyperlink" Target="http://pydoing.blogspot.com/2010/07/c-fprintf.html" TargetMode="External"/><Relationship Id="rId68" Type="http://schemas.openxmlformats.org/officeDocument/2006/relationships/hyperlink" Target="http://pydoing.blogspot.com/2010/07/c-fputs.html" TargetMode="External"/><Relationship Id="rId76" Type="http://schemas.openxmlformats.org/officeDocument/2006/relationships/image" Target="media/image1.png"/><Relationship Id="rId84" Type="http://schemas.openxmlformats.org/officeDocument/2006/relationships/hyperlink" Target="http://uva.onlinejudge.org/external/108/10893.html" TargetMode="External"/><Relationship Id="rId89" Type="http://schemas.openxmlformats.org/officeDocument/2006/relationships/hyperlink" Target="http://uva.onlinejudge.org/external/103/10325.html" TargetMode="External"/><Relationship Id="rId7" Type="http://schemas.openxmlformats.org/officeDocument/2006/relationships/hyperlink" Target="http://pydoing.blogspot.com/2010/07/c-fmax.html" TargetMode="External"/><Relationship Id="rId71" Type="http://schemas.openxmlformats.org/officeDocument/2006/relationships/hyperlink" Target="http://pydoing.blogspot.com/2010/07/c-fseek.html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ydoing.blogspot.com/2010/07/c-isalpha.html" TargetMode="External"/><Relationship Id="rId29" Type="http://schemas.openxmlformats.org/officeDocument/2006/relationships/hyperlink" Target="http://pydoing.blogspot.com/2010/07/c-toupper.html" TargetMode="External"/><Relationship Id="rId11" Type="http://schemas.openxmlformats.org/officeDocument/2006/relationships/hyperlink" Target="http://pydoing.blogspot.com/2010/07/c-round.html" TargetMode="External"/><Relationship Id="rId24" Type="http://schemas.openxmlformats.org/officeDocument/2006/relationships/hyperlink" Target="http://pydoing.blogspot.com/2010/07/c-iscntrl.html" TargetMode="External"/><Relationship Id="rId32" Type="http://schemas.openxmlformats.org/officeDocument/2006/relationships/hyperlink" Target="http://pydoing.blogspot.com/2010/07/c-strcat.html" TargetMode="External"/><Relationship Id="rId37" Type="http://schemas.openxmlformats.org/officeDocument/2006/relationships/hyperlink" Target="http://pydoing.blogspot.com/2010/07/c-strcspn.html" TargetMode="External"/><Relationship Id="rId40" Type="http://schemas.openxmlformats.org/officeDocument/2006/relationships/hyperlink" Target="http://pydoing.blogspot.com/2010/07/c-strrchr.html" TargetMode="External"/><Relationship Id="rId45" Type="http://schemas.openxmlformats.org/officeDocument/2006/relationships/hyperlink" Target="http://pydoing.blogspot.com/2010/07/c-memmove.html" TargetMode="External"/><Relationship Id="rId53" Type="http://schemas.openxmlformats.org/officeDocument/2006/relationships/hyperlink" Target="http://pydoing.blogspot.com/2010/07/c-printf.html" TargetMode="External"/><Relationship Id="rId58" Type="http://schemas.openxmlformats.org/officeDocument/2006/relationships/hyperlink" Target="http://pydoing.blogspot.com/2010/07/c-freopen.html" TargetMode="External"/><Relationship Id="rId66" Type="http://schemas.openxmlformats.org/officeDocument/2006/relationships/hyperlink" Target="http://pydoing.blogspot.com/2010/07/c-fgets.html" TargetMode="External"/><Relationship Id="rId74" Type="http://schemas.openxmlformats.org/officeDocument/2006/relationships/hyperlink" Target="http://squall.cs.ntou.edu.tw/cpp/103spring/labtest/test1/BinarySearchTree.html" TargetMode="External"/><Relationship Id="rId79" Type="http://schemas.openxmlformats.org/officeDocument/2006/relationships/hyperlink" Target="http://uva.onlinejudge.org/external/1/167.html" TargetMode="External"/><Relationship Id="rId87" Type="http://schemas.openxmlformats.org/officeDocument/2006/relationships/image" Target="media/image5.png"/><Relationship Id="rId5" Type="http://schemas.openxmlformats.org/officeDocument/2006/relationships/webSettings" Target="webSettings.xml"/><Relationship Id="rId61" Type="http://schemas.openxmlformats.org/officeDocument/2006/relationships/hyperlink" Target="http://pydoing.blogspot.com/2010/07/c-remove.html" TargetMode="External"/><Relationship Id="rId82" Type="http://schemas.openxmlformats.org/officeDocument/2006/relationships/hyperlink" Target="http://uva.onlinejudge.org/external/6/639.html" TargetMode="External"/><Relationship Id="rId90" Type="http://schemas.openxmlformats.org/officeDocument/2006/relationships/hyperlink" Target="http://tkcnandy.blogspot.com/" TargetMode="External"/><Relationship Id="rId19" Type="http://schemas.openxmlformats.org/officeDocument/2006/relationships/hyperlink" Target="http://pydoing.blogspot.com/2010/07/c-islower.html" TargetMode="External"/><Relationship Id="rId14" Type="http://schemas.openxmlformats.org/officeDocument/2006/relationships/hyperlink" Target="http://pydoing.blogspot.com/2010/07/c-pow.html" TargetMode="External"/><Relationship Id="rId22" Type="http://schemas.openxmlformats.org/officeDocument/2006/relationships/hyperlink" Target="http://pydoing.blogspot.com/2010/07/c-isblank.html" TargetMode="External"/><Relationship Id="rId27" Type="http://schemas.openxmlformats.org/officeDocument/2006/relationships/hyperlink" Target="http://pydoing.blogspot.com/2010/07/c-isgraph.html" TargetMode="External"/><Relationship Id="rId30" Type="http://schemas.openxmlformats.org/officeDocument/2006/relationships/hyperlink" Target="http://pydoing.blogspot.com/2010/07/c-strcpy.html" TargetMode="External"/><Relationship Id="rId35" Type="http://schemas.openxmlformats.org/officeDocument/2006/relationships/hyperlink" Target="http://pydoing.blogspot.com/2010/07/c-strncmp.html" TargetMode="External"/><Relationship Id="rId43" Type="http://schemas.openxmlformats.org/officeDocument/2006/relationships/hyperlink" Target="http://pydoing.blogspot.com/2010/07/c-strlen.html" TargetMode="External"/><Relationship Id="rId48" Type="http://schemas.openxmlformats.org/officeDocument/2006/relationships/hyperlink" Target="http://pydoing.blogspot.com/2010/07/c-memset.html" TargetMode="External"/><Relationship Id="rId56" Type="http://schemas.openxmlformats.org/officeDocument/2006/relationships/hyperlink" Target="http://pydoing.blogspot.com/2010/07/c-sscanf.html" TargetMode="External"/><Relationship Id="rId64" Type="http://schemas.openxmlformats.org/officeDocument/2006/relationships/hyperlink" Target="http://pydoing.blogspot.com/2010/07/c-fscanf.html" TargetMode="External"/><Relationship Id="rId69" Type="http://schemas.openxmlformats.org/officeDocument/2006/relationships/hyperlink" Target="http://pydoing.blogspot.com/2010/07/c-fread.html" TargetMode="External"/><Relationship Id="rId77" Type="http://schemas.openxmlformats.org/officeDocument/2006/relationships/image" Target="media/image2.png"/><Relationship Id="rId8" Type="http://schemas.openxmlformats.org/officeDocument/2006/relationships/hyperlink" Target="http://pydoing.blogspot.com/2010/07/c-fmin.html" TargetMode="External"/><Relationship Id="rId51" Type="http://schemas.openxmlformats.org/officeDocument/2006/relationships/hyperlink" Target="http://pydoing.blogspot.com/2010/07/c-putchar.html" TargetMode="External"/><Relationship Id="rId72" Type="http://schemas.openxmlformats.org/officeDocument/2006/relationships/hyperlink" Target="http://pydoing.blogspot.com/2010/07/c-ftell.html" TargetMode="External"/><Relationship Id="rId80" Type="http://schemas.openxmlformats.org/officeDocument/2006/relationships/hyperlink" Target="http://uva.onlinejudge.org/external/7/750.html" TargetMode="External"/><Relationship Id="rId85" Type="http://schemas.openxmlformats.org/officeDocument/2006/relationships/hyperlink" Target="http://uva.onlinejudge.org/external/109/10957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pydoing.blogspot.com/2010/07/c-sqrt.html" TargetMode="External"/><Relationship Id="rId17" Type="http://schemas.openxmlformats.org/officeDocument/2006/relationships/hyperlink" Target="http://pydoing.blogspot.com/2010/07/c-isalnum.html" TargetMode="External"/><Relationship Id="rId25" Type="http://schemas.openxmlformats.org/officeDocument/2006/relationships/hyperlink" Target="http://pydoing.blogspot.com/2010/07/c-ispunct.html" TargetMode="External"/><Relationship Id="rId33" Type="http://schemas.openxmlformats.org/officeDocument/2006/relationships/hyperlink" Target="http://pydoing.blogspot.com/2010/07/c-strncat.html" TargetMode="External"/><Relationship Id="rId38" Type="http://schemas.openxmlformats.org/officeDocument/2006/relationships/hyperlink" Target="http://pydoing.blogspot.com/2010/07/c-strspn.html" TargetMode="External"/><Relationship Id="rId46" Type="http://schemas.openxmlformats.org/officeDocument/2006/relationships/hyperlink" Target="http://pydoing.blogspot.com/2010/07/c-memcmp.html" TargetMode="External"/><Relationship Id="rId59" Type="http://schemas.openxmlformats.org/officeDocument/2006/relationships/hyperlink" Target="http://pydoing.blogspot.com/2010/07/c-fflush.html" TargetMode="External"/><Relationship Id="rId67" Type="http://schemas.openxmlformats.org/officeDocument/2006/relationships/hyperlink" Target="http://pydoing.blogspot.com/2010/07/c-fputc.html" TargetMode="External"/><Relationship Id="rId20" Type="http://schemas.openxmlformats.org/officeDocument/2006/relationships/hyperlink" Target="http://pydoing.blogspot.com/2010/07/c-isupper.html" TargetMode="External"/><Relationship Id="rId41" Type="http://schemas.openxmlformats.org/officeDocument/2006/relationships/hyperlink" Target="http://pydoing.blogspot.com/2010/07/c-strstr.html" TargetMode="External"/><Relationship Id="rId54" Type="http://schemas.openxmlformats.org/officeDocument/2006/relationships/hyperlink" Target="http://pydoing.blogspot.com/2010/07/c-sprintf.html" TargetMode="External"/><Relationship Id="rId62" Type="http://schemas.openxmlformats.org/officeDocument/2006/relationships/hyperlink" Target="http://pydoing.blogspot.com/2010/07/c-rename.html" TargetMode="External"/><Relationship Id="rId70" Type="http://schemas.openxmlformats.org/officeDocument/2006/relationships/hyperlink" Target="http://pydoing.blogspot.com/2010/07/c-fwrite.html" TargetMode="External"/><Relationship Id="rId75" Type="http://schemas.openxmlformats.org/officeDocument/2006/relationships/hyperlink" Target="http://pydoing.blogspot.com/2010/07/c-time.html" TargetMode="External"/><Relationship Id="rId83" Type="http://schemas.openxmlformats.org/officeDocument/2006/relationships/hyperlink" Target="http://uva.onlinejudge.org/external/9/989.html" TargetMode="External"/><Relationship Id="rId88" Type="http://schemas.openxmlformats.org/officeDocument/2006/relationships/image" Target="media/image6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ydoing.blogspot.com/2010/07/c-fabs.html" TargetMode="External"/><Relationship Id="rId15" Type="http://schemas.openxmlformats.org/officeDocument/2006/relationships/hyperlink" Target="http://pydoing.blogspot.com/2010/07/c-isdigit.html" TargetMode="External"/><Relationship Id="rId23" Type="http://schemas.openxmlformats.org/officeDocument/2006/relationships/hyperlink" Target="http://pydoing.blogspot.com/2010/07/c-isspace.html" TargetMode="External"/><Relationship Id="rId28" Type="http://schemas.openxmlformats.org/officeDocument/2006/relationships/hyperlink" Target="http://pydoing.blogspot.com/2010/07/c-tolower.html" TargetMode="External"/><Relationship Id="rId36" Type="http://schemas.openxmlformats.org/officeDocument/2006/relationships/hyperlink" Target="http://pydoing.blogspot.com/2010/07/c-strchr.html" TargetMode="External"/><Relationship Id="rId49" Type="http://schemas.openxmlformats.org/officeDocument/2006/relationships/hyperlink" Target="http://pydoing.blogspot.com/2010/07/c-getchar.html" TargetMode="External"/><Relationship Id="rId57" Type="http://schemas.openxmlformats.org/officeDocument/2006/relationships/hyperlink" Target="http://pydoing.blogspot.com/2010/07/c-fopen.html" TargetMode="External"/><Relationship Id="rId10" Type="http://schemas.openxmlformats.org/officeDocument/2006/relationships/hyperlink" Target="http://pydoing.blogspot.com/2010/07/c-fma.html" TargetMode="External"/><Relationship Id="rId31" Type="http://schemas.openxmlformats.org/officeDocument/2006/relationships/hyperlink" Target="http://pydoing.blogspot.com/2010/07/c-strncpy.html" TargetMode="External"/><Relationship Id="rId44" Type="http://schemas.openxmlformats.org/officeDocument/2006/relationships/hyperlink" Target="http://pydoing.blogspot.com/2010/07/c-memcpy.html" TargetMode="External"/><Relationship Id="rId52" Type="http://schemas.openxmlformats.org/officeDocument/2006/relationships/hyperlink" Target="http://pydoing.blogspot.com/2010/07/c-puts.html" TargetMode="External"/><Relationship Id="rId60" Type="http://schemas.openxmlformats.org/officeDocument/2006/relationships/hyperlink" Target="http://pydoing.blogspot.com/2010/07/c-fclose.html" TargetMode="External"/><Relationship Id="rId65" Type="http://schemas.openxmlformats.org/officeDocument/2006/relationships/hyperlink" Target="http://pydoing.blogspot.com/2010/07/c-fgetc.html" TargetMode="External"/><Relationship Id="rId73" Type="http://schemas.openxmlformats.org/officeDocument/2006/relationships/hyperlink" Target="http://pydoing.blogspot.com/2010/07/c-rewind.html" TargetMode="External"/><Relationship Id="rId78" Type="http://schemas.openxmlformats.org/officeDocument/2006/relationships/image" Target="media/image3.png"/><Relationship Id="rId81" Type="http://schemas.openxmlformats.org/officeDocument/2006/relationships/hyperlink" Target="http://uva.onlinejudge.org/external/105/10513.html" TargetMode="External"/><Relationship Id="rId86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ydoing.blogspot.com/2010/07/c-remaind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2951</Words>
  <Characters>16825</Characters>
  <Application>Microsoft Office Word</Application>
  <DocSecurity>0</DocSecurity>
  <Lines>140</Lines>
  <Paragraphs>39</Paragraphs>
  <ScaleCrop>false</ScaleCrop>
  <Company/>
  <LinksUpToDate>false</LinksUpToDate>
  <CharactersWithSpaces>19737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林瑋鴻</cp:lastModifiedBy>
  <cp:revision>7</cp:revision>
  <dcterms:created xsi:type="dcterms:W3CDTF">2017-05-05T12:28:00Z</dcterms:created>
  <dcterms:modified xsi:type="dcterms:W3CDTF">2017-05-05T16:49:00Z</dcterms:modified>
</cp:coreProperties>
</file>